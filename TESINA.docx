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ackground w:color="FFFFFF"/>
  <w:body>
    <w:p w:rsidR="008E4271" w:rsidRDefault="00CE3325" w14:paraId="6DC44867" w14:textId="0C3B0692">
      <w:pPr>
        <w:rPr>
          <w:rFonts w:ascii="Cambria" w:hAnsi="Cambria" w:eastAsia="Times New Roman" w:cs="Cambria"/>
          <w:color w:val="365F91"/>
          <w:sz w:val="28"/>
          <w:szCs w:val="28"/>
        </w:rPr>
      </w:pPr>
      <w:r>
        <w:rPr>
          <w:noProof/>
        </w:rPr>
        <mc:AlternateContent>
          <mc:Choice Requires="wps">
            <w:drawing>
              <wp:anchor distT="0" distB="0" distL="114300" distR="114300" simplePos="0" relativeHeight="251649536" behindDoc="1" locked="0" layoutInCell="1" allowOverlap="1" wp14:anchorId="7814EB8D" wp14:editId="0CFE20BF">
                <wp:simplePos x="0" y="0"/>
                <wp:positionH relativeFrom="column">
                  <wp:posOffset>201295</wp:posOffset>
                </wp:positionH>
                <wp:positionV relativeFrom="paragraph">
                  <wp:posOffset>92075</wp:posOffset>
                </wp:positionV>
                <wp:extent cx="5634355" cy="8216265"/>
                <wp:effectExtent l="10795" t="6350" r="12700" b="6985"/>
                <wp:wrapNone/>
                <wp:docPr id="3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4355" cy="8216265"/>
                        </a:xfrm>
                        <a:prstGeom prst="rect">
                          <a:avLst/>
                        </a:prstGeom>
                        <a:solidFill>
                          <a:srgbClr val="FFFFFF"/>
                        </a:solidFill>
                        <a:ln w="9360" cap="sq"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ángulo 5" style="position:absolute;margin-left:15.85pt;margin-top:7.25pt;width:443.65pt;height:646.95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strokeweight=".26mm" w14:anchorId="21BFDB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">
                <v:stroke endcap="square"/>
              </v:rect>
            </w:pict>
          </mc:Fallback>
        </mc:AlternateContent>
      </w:r>
      <w:r>
        <w:rPr>
          <w:noProof/>
        </w:rPr>
        <mc:AlternateContent>
          <mc:Choice Requires="wps">
            <w:drawing>
              <wp:anchor distT="0" distB="0" distL="114935" distR="114935" simplePos="0" relativeHeight="251651584" behindDoc="0" locked="0" layoutInCell="1" allowOverlap="1" wp14:anchorId="559D74BC" wp14:editId="19082EDD">
                <wp:simplePos x="0" y="0"/>
                <wp:positionH relativeFrom="column">
                  <wp:posOffset>1805305</wp:posOffset>
                </wp:positionH>
                <wp:positionV relativeFrom="paragraph">
                  <wp:posOffset>6226175</wp:posOffset>
                </wp:positionV>
                <wp:extent cx="3841750" cy="657225"/>
                <wp:effectExtent l="0" t="0" r="1270" b="3175"/>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65722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8E4271" w:rsidRDefault="00CE3325" w14:paraId="6572996D" w14:textId="77777777">
                            <w:pPr>
                              <w:ind w:left="1400"/>
                            </w:pPr>
                            <w:r>
                              <w:rPr>
                                <w:szCs w:val="24"/>
                                <w:lang w:val="es-ES"/>
                              </w:rPr>
                              <w:t>PRESENTA</w:t>
                            </w:r>
                          </w:p>
                          <w:p w:rsidR="008E4271" w:rsidRDefault="00CE3325" w14:paraId="7874E22E" w14:textId="77777777">
                            <w:r>
                              <w:rPr>
                                <w:szCs w:val="24"/>
                              </w:rPr>
                              <w:t>JORGE ALONSO PULIDO TRUJILLO</w:t>
                            </w:r>
                          </w:p>
                        </w:txbxContent>
                      </wps:txbx>
                      <wps:bodyPr rot="0" vert="horz" wrap="square" lIns="92075" tIns="46355" rIns="92075" bIns="4635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59D74BC">
                <v:stroke joinstyle="miter"/>
                <v:path gradientshapeok="t" o:connecttype="rect"/>
              </v:shapetype>
              <v:shape id="Text Box 4" style="position:absolute;left:0;text-align:left;margin-left:142.15pt;margin-top:490.25pt;width:302.5pt;height:51.7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">
                <v:textbox inset="7.25pt,3.65pt,7.25pt,3.65pt">
                  <w:txbxContent>
                    <w:p w:rsidR="008E4271" w:rsidRDefault="00CE3325" w14:paraId="6572996D" w14:textId="77777777">
                      <w:pPr>
                        <w:ind w:left="1400"/>
                      </w:pPr>
                      <w:r>
                        <w:rPr>
                          <w:szCs w:val="24"/>
                          <w:lang w:val="es-ES"/>
                        </w:rPr>
                        <w:t>PRESENTA</w:t>
                      </w:r>
                    </w:p>
                    <w:p w:rsidR="008E4271" w:rsidRDefault="00CE3325" w14:paraId="7874E22E" w14:textId="77777777">
                      <w:r>
                        <w:rPr>
                          <w:szCs w:val="24"/>
                        </w:rPr>
                        <w:t>JORGE ALONSO PULIDO TRUJILLO</w:t>
                      </w:r>
                    </w:p>
                  </w:txbxContent>
                </v:textbox>
              </v:shape>
            </w:pict>
          </mc:Fallback>
        </mc:AlternateContent>
      </w:r>
      <w:r>
        <w:rPr>
          <w:noProof/>
        </w:rPr>
        <mc:AlternateContent>
          <mc:Choice Requires="wps">
            <w:drawing>
              <wp:anchor distT="0" distB="0" distL="114935" distR="114935" simplePos="0" relativeHeight="251652608" behindDoc="0" locked="0" layoutInCell="1" allowOverlap="1" wp14:anchorId="14943B86" wp14:editId="3EDD8850">
                <wp:simplePos x="0" y="0"/>
                <wp:positionH relativeFrom="column">
                  <wp:posOffset>1914525</wp:posOffset>
                </wp:positionH>
                <wp:positionV relativeFrom="paragraph">
                  <wp:posOffset>3466465</wp:posOffset>
                </wp:positionV>
                <wp:extent cx="3523615" cy="780415"/>
                <wp:effectExtent l="0" t="0" r="635" b="127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3615" cy="7804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8E4271" w:rsidRDefault="00CE3325" w14:paraId="614BAF7A" w14:textId="77777777">
                            <w:pPr>
                              <w:jc w:val="center"/>
                            </w:pPr>
                            <w:r>
                              <w:rPr>
                                <w:b/>
                                <w:szCs w:val="24"/>
                                <w:lang w:val="es-ES"/>
                              </w:rPr>
                              <w:t>TRABAJO RECEPCIONAL</w:t>
                            </w:r>
                          </w:p>
                        </w:txbxContent>
                      </wps:txbx>
                      <wps:bodyPr rot="0" vert="horz" wrap="square" lIns="92075" tIns="46355" rIns="92075" bIns="4635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style="position:absolute;left:0;text-align:left;margin-left:150.75pt;margin-top:272.95pt;width:277.45pt;height:61.4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" w14:anchorId="14943B86">
                <v:textbox inset="7.25pt,3.65pt,7.25pt,3.65pt">
                  <w:txbxContent>
                    <w:p w:rsidR="008E4271" w:rsidRDefault="00CE3325" w14:paraId="614BAF7A" w14:textId="77777777">
                      <w:pPr>
                        <w:jc w:val="center"/>
                      </w:pPr>
                      <w:r>
                        <w:rPr>
                          <w:b/>
                          <w:szCs w:val="24"/>
                          <w:lang w:val="es-ES"/>
                        </w:rPr>
                        <w:t>TRABAJO RECEPCIONAL</w:t>
                      </w:r>
                    </w:p>
                  </w:txbxContent>
                </v:textbox>
              </v:shape>
            </w:pict>
          </mc:Fallback>
        </mc:AlternateContent>
      </w:r>
      <w:r>
        <w:rPr>
          <w:noProof/>
        </w:rPr>
        <mc:AlternateContent>
          <mc:Choice Requires="wps">
            <w:drawing>
              <wp:anchor distT="0" distB="0" distL="114935" distR="114935" simplePos="0" relativeHeight="251653632" behindDoc="0" locked="0" layoutInCell="1" allowOverlap="1" wp14:anchorId="15BC3463" wp14:editId="7799BB19">
                <wp:simplePos x="0" y="0"/>
                <wp:positionH relativeFrom="column">
                  <wp:posOffset>1771650</wp:posOffset>
                </wp:positionH>
                <wp:positionV relativeFrom="paragraph">
                  <wp:posOffset>7410450</wp:posOffset>
                </wp:positionV>
                <wp:extent cx="3783965" cy="365125"/>
                <wp:effectExtent l="0" t="0" r="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965" cy="36512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8E4271" w:rsidRDefault="00CE3325" w14:paraId="6E662584" w14:textId="77777777">
                            <w:pPr>
                              <w:jc w:val="center"/>
                            </w:pPr>
                            <w:r>
                              <w:rPr>
                                <w:szCs w:val="24"/>
                                <w:lang w:val="es-ES"/>
                              </w:rPr>
                              <w:t>TIJUANA, B.C.                           ABRIL, 2019</w:t>
                            </w:r>
                          </w:p>
                        </w:txbxContent>
                      </wps:txbx>
                      <wps:bodyPr rot="0" vert="horz" wrap="square" lIns="92075" tIns="46355" rIns="92075" bIns="4635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style="position:absolute;left:0;text-align:left;margin-left:139.5pt;margin-top:583.5pt;width:297.95pt;height:28.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" w14:anchorId="15BC3463">
                <v:textbox inset="7.25pt,3.65pt,7.25pt,3.65pt">
                  <w:txbxContent>
                    <w:p w:rsidR="008E4271" w:rsidRDefault="00CE3325" w14:paraId="6E662584" w14:textId="77777777">
                      <w:pPr>
                        <w:jc w:val="center"/>
                      </w:pPr>
                      <w:r>
                        <w:rPr>
                          <w:szCs w:val="24"/>
                          <w:lang w:val="es-ES"/>
                        </w:rPr>
                        <w:t>TIJUANA, B.C.                           ABRIL, 2019</w:t>
                      </w:r>
                    </w:p>
                  </w:txbxContent>
                </v:textbox>
              </v:shape>
            </w:pict>
          </mc:Fallback>
        </mc:AlternateContent>
      </w:r>
      <w:r>
        <w:rPr>
          <w:noProof/>
        </w:rPr>
        <mc:AlternateContent>
          <mc:Choice Requires="wps">
            <w:drawing>
              <wp:anchor distT="0" distB="0" distL="114935" distR="114935" simplePos="0" relativeHeight="251654656" behindDoc="0" locked="0" layoutInCell="1" allowOverlap="1" wp14:anchorId="70326FFC" wp14:editId="34C2F71C">
                <wp:simplePos x="0" y="0"/>
                <wp:positionH relativeFrom="column">
                  <wp:posOffset>1391920</wp:posOffset>
                </wp:positionH>
                <wp:positionV relativeFrom="paragraph">
                  <wp:posOffset>2228850</wp:posOffset>
                </wp:positionV>
                <wp:extent cx="4261485" cy="1091565"/>
                <wp:effectExtent l="10795" t="9525" r="13970" b="13335"/>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1485" cy="1091565"/>
                        </a:xfrm>
                        <a:prstGeom prst="rect">
                          <a:avLst/>
                        </a:prstGeom>
                        <a:solidFill>
                          <a:srgbClr val="FFFFFF"/>
                        </a:solidFill>
                        <a:ln w="9525" cmpd="sng">
                          <a:solidFill>
                            <a:srgbClr val="000000"/>
                          </a:solidFill>
                          <a:prstDash val="solid"/>
                          <a:miter lim="800000"/>
                          <a:headEnd/>
                          <a:tailEnd/>
                        </a:ln>
                      </wps:spPr>
                      <wps:txbx>
                        <w:txbxContent>
                          <w:p w:rsidR="008E4271" w:rsidRDefault="008E4271" w14:paraId="02D40BE0" w14:textId="77777777">
                            <w:pPr>
                              <w:rPr>
                                <w:lang w:val="es-ES"/>
                              </w:rPr>
                            </w:pPr>
                          </w:p>
                          <w:p w:rsidR="008E4271" w:rsidRDefault="00CE3325" w14:paraId="1BD847F9" w14:textId="77777777">
                            <w:pPr>
                              <w:pStyle w:val="western"/>
                              <w:spacing w:before="100" w:beforeAutospacing="1" w:after="199" w:line="360" w:lineRule="auto"/>
                              <w:jc w:val="center"/>
                              <w:rPr>
                                <w:color w:val="000000"/>
                                <w:lang w:val="es-ES_tradnl"/>
                              </w:rPr>
                            </w:pPr>
                            <w:r>
                              <w:rPr>
                                <w:color w:val="000000"/>
                                <w:lang w:val="es-ES_tradnl"/>
                              </w:rPr>
                              <w:t>MANTENIMIENTO Y ACTUALIZACION A LOS SISTEMAS “DECLARAPAT Y AL”</w:t>
                            </w:r>
                          </w:p>
                          <w:p w:rsidR="008E4271" w:rsidRDefault="008E4271" w14:paraId="534DECC1" w14:textId="77777777">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style="position:absolute;left:0;text-align:left;margin-left:109.6pt;margin-top:175.5pt;width:335.55pt;height:85.9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" w14:anchorId="70326FFC">
                <v:textbox>
                  <w:txbxContent>
                    <w:p w:rsidR="008E4271" w:rsidRDefault="008E4271" w14:paraId="02D40BE0" w14:textId="77777777">
                      <w:pPr>
                        <w:rPr>
                          <w:lang w:val="es-ES"/>
                        </w:rPr>
                      </w:pPr>
                    </w:p>
                    <w:p w:rsidR="008E4271" w:rsidRDefault="00CE3325" w14:paraId="1BD847F9" w14:textId="77777777">
                      <w:pPr>
                        <w:pStyle w:val="western"/>
                        <w:spacing w:before="100" w:beforeAutospacing="1" w:after="199" w:line="360" w:lineRule="auto"/>
                        <w:jc w:val="center"/>
                        <w:rPr>
                          <w:color w:val="000000"/>
                          <w:lang w:val="es-ES_tradnl"/>
                        </w:rPr>
                      </w:pPr>
                      <w:r>
                        <w:rPr>
                          <w:color w:val="000000"/>
                          <w:lang w:val="es-ES_tradnl"/>
                        </w:rPr>
                        <w:t>MANTENIMIENTO Y ACTUALIZACION A LOS SISTEMAS “DECLARAPAT Y AL”</w:t>
                      </w:r>
                    </w:p>
                    <w:p w:rsidR="008E4271" w:rsidRDefault="008E4271" w14:paraId="534DECC1" w14:textId="77777777">
                      <w:pPr>
                        <w:jc w:val="center"/>
                        <w:rPr>
                          <w:lang w:val="es-ES"/>
                        </w:rPr>
                      </w:pPr>
                    </w:p>
                  </w:txbxContent>
                </v:textbox>
              </v:shape>
            </w:pict>
          </mc:Fallback>
        </mc:AlternateContent>
      </w:r>
      <w:r>
        <w:rPr>
          <w:noProof/>
        </w:rPr>
        <mc:AlternateContent>
          <mc:Choice Requires="wps">
            <w:drawing>
              <wp:anchor distT="0" distB="0" distL="114935" distR="114935" simplePos="0" relativeHeight="251655680" behindDoc="0" locked="0" layoutInCell="1" allowOverlap="1" wp14:anchorId="59FF1553" wp14:editId="14A7821B">
                <wp:simplePos x="0" y="0"/>
                <wp:positionH relativeFrom="column">
                  <wp:posOffset>1914525</wp:posOffset>
                </wp:positionH>
                <wp:positionV relativeFrom="paragraph">
                  <wp:posOffset>1771650</wp:posOffset>
                </wp:positionV>
                <wp:extent cx="3472815" cy="270510"/>
                <wp:effectExtent l="0" t="0" r="3810" b="0"/>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27051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8E4271" w:rsidRDefault="00CE3325" w14:paraId="33EE924F" w14:textId="77777777">
                            <w:pPr>
                              <w:jc w:val="center"/>
                            </w:pPr>
                            <w:r>
                              <w:rPr>
                                <w:b/>
                                <w:szCs w:val="24"/>
                                <w:lang w:val="es-ES"/>
                              </w:rPr>
                              <w:t>TÍTULO DEL PROYECTO</w:t>
                            </w:r>
                          </w:p>
                          <w:p w:rsidR="008E4271" w:rsidRDefault="008E4271" w14:paraId="626FAB8D" w14:textId="77777777">
                            <w:pPr>
                              <w:jc w:val="center"/>
                              <w:rPr>
                                <w:b/>
                                <w:szCs w:val="24"/>
                                <w:lang w:val="es-ES"/>
                              </w:rPr>
                            </w:pPr>
                          </w:p>
                          <w:p w:rsidR="008E4271" w:rsidRDefault="008E4271" w14:paraId="71152BAB" w14:textId="77777777">
                            <w:pPr>
                              <w:jc w:val="center"/>
                              <w:rPr>
                                <w:b/>
                                <w:szCs w:val="24"/>
                                <w:lang w:val="es-ES"/>
                              </w:rPr>
                            </w:pPr>
                          </w:p>
                        </w:txbxContent>
                      </wps:txbx>
                      <wps:bodyPr rot="0" vert="horz" wrap="square" lIns="92075" tIns="46355" rIns="92075" bIns="4635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style="position:absolute;left:0;text-align:left;margin-left:150.75pt;margin-top:139.5pt;width:273.45pt;height:21.3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" w14:anchorId="59FF1553">
                <v:textbox inset="7.25pt,3.65pt,7.25pt,3.65pt">
                  <w:txbxContent>
                    <w:p w:rsidR="008E4271" w:rsidRDefault="00CE3325" w14:paraId="33EE924F" w14:textId="77777777">
                      <w:pPr>
                        <w:jc w:val="center"/>
                      </w:pPr>
                      <w:r>
                        <w:rPr>
                          <w:b/>
                          <w:szCs w:val="24"/>
                          <w:lang w:val="es-ES"/>
                        </w:rPr>
                        <w:t>TÍTULO DEL PROYECTO</w:t>
                      </w:r>
                    </w:p>
                    <w:p w:rsidR="008E4271" w:rsidRDefault="008E4271" w14:paraId="626FAB8D" w14:textId="77777777">
                      <w:pPr>
                        <w:jc w:val="center"/>
                        <w:rPr>
                          <w:b/>
                          <w:szCs w:val="24"/>
                          <w:lang w:val="es-ES"/>
                        </w:rPr>
                      </w:pPr>
                    </w:p>
                    <w:p w:rsidR="008E4271" w:rsidRDefault="008E4271" w14:paraId="71152BAB" w14:textId="77777777">
                      <w:pPr>
                        <w:jc w:val="center"/>
                        <w:rPr>
                          <w:b/>
                          <w:szCs w:val="24"/>
                          <w:lang w:val="es-ES"/>
                        </w:rPr>
                      </w:pPr>
                    </w:p>
                  </w:txbxContent>
                </v:textbox>
              </v:shape>
            </w:pict>
          </mc:Fallback>
        </mc:AlternateContent>
      </w:r>
      <w:r>
        <w:rPr>
          <w:noProof/>
        </w:rPr>
        <mc:AlternateContent>
          <mc:Choice Requires="wps">
            <w:drawing>
              <wp:anchor distT="0" distB="0" distL="114935" distR="114935" simplePos="0" relativeHeight="251656704" behindDoc="0" locked="0" layoutInCell="1" allowOverlap="1" wp14:anchorId="29E1F7E1" wp14:editId="6BD92EE7">
                <wp:simplePos x="0" y="0"/>
                <wp:positionH relativeFrom="column">
                  <wp:posOffset>1905000</wp:posOffset>
                </wp:positionH>
                <wp:positionV relativeFrom="paragraph">
                  <wp:posOffset>1242060</wp:posOffset>
                </wp:positionV>
                <wp:extent cx="3588385" cy="267335"/>
                <wp:effectExtent l="0" t="3810" r="2540" b="0"/>
                <wp:wrapNone/>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26733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8E4271" w:rsidRDefault="00CE3325" w14:paraId="303707D2" w14:textId="77777777">
                            <w:pPr>
                              <w:ind w:firstLine="0"/>
                            </w:pPr>
                            <w:r>
                              <w:rPr>
                                <w:b/>
                                <w:szCs w:val="24"/>
                                <w:lang w:val="es-ES"/>
                              </w:rPr>
                              <w:t>UNIVERSIDAD TECNOLÓGICA DE TIJUANA</w:t>
                            </w:r>
                          </w:p>
                        </w:txbxContent>
                      </wps:txbx>
                      <wps:bodyPr rot="0" vert="horz" wrap="square" lIns="92075" tIns="46355" rIns="92075" bIns="4635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style="position:absolute;left:0;text-align:left;margin-left:150pt;margin-top:97.8pt;width:282.55pt;height:2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" w14:anchorId="29E1F7E1">
                <v:textbox inset="7.25pt,3.65pt,7.25pt,3.65pt">
                  <w:txbxContent>
                    <w:p w:rsidR="008E4271" w:rsidRDefault="00CE3325" w14:paraId="303707D2" w14:textId="77777777">
                      <w:pPr>
                        <w:ind w:firstLine="0"/>
                      </w:pPr>
                      <w:r>
                        <w:rPr>
                          <w:b/>
                          <w:szCs w:val="24"/>
                          <w:lang w:val="es-ES"/>
                        </w:rPr>
                        <w:t>UNIVERSIDAD TECNOLÓGICA DE TIJUANA</w:t>
                      </w:r>
                    </w:p>
                  </w:txbxContent>
                </v:textbox>
              </v:shape>
            </w:pict>
          </mc:Fallback>
        </mc:AlternateContent>
      </w:r>
      <w:r>
        <w:rPr>
          <w:noProof/>
        </w:rPr>
        <mc:AlternateContent>
          <mc:Choice Requires="wpg">
            <w:drawing>
              <wp:anchor distT="0" distB="0" distL="0" distR="0" simplePos="0" relativeHeight="251657728" behindDoc="0" locked="0" layoutInCell="1" allowOverlap="1" wp14:anchorId="5CEF4DB3" wp14:editId="341EDB84">
                <wp:simplePos x="0" y="0"/>
                <wp:positionH relativeFrom="column">
                  <wp:posOffset>2068830</wp:posOffset>
                </wp:positionH>
                <wp:positionV relativeFrom="paragraph">
                  <wp:posOffset>1066800</wp:posOffset>
                </wp:positionV>
                <wp:extent cx="3243580" cy="35560"/>
                <wp:effectExtent l="20955" t="9525" r="21590" b="21590"/>
                <wp:wrapNone/>
                <wp:docPr id="22"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35560"/>
                          <a:chOff x="3258" y="1680"/>
                          <a:chExt cx="5108" cy="56"/>
                        </a:xfrm>
                      </wpg:grpSpPr>
                      <wps:wsp>
                        <wps:cNvPr id="23" name="AutoShape 10"/>
                        <wps:cNvCnPr>
                          <a:cxnSpLocks noChangeShapeType="1"/>
                        </wps:cNvCnPr>
                        <wps:spPr bwMode="auto">
                          <a:xfrm>
                            <a:off x="3258" y="1680"/>
                            <a:ext cx="5108" cy="2"/>
                          </a:xfrm>
                          <a:prstGeom prst="straightConnector1">
                            <a:avLst/>
                          </a:prstGeom>
                          <a:noFill/>
                          <a:ln w="1260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11"/>
                        <wps:cNvCnPr>
                          <a:cxnSpLocks noChangeShapeType="1"/>
                        </wps:cNvCnPr>
                        <wps:spPr bwMode="auto">
                          <a:xfrm>
                            <a:off x="3258" y="1734"/>
                            <a:ext cx="5108" cy="1"/>
                          </a:xfrm>
                          <a:prstGeom prst="straightConnector1">
                            <a:avLst/>
                          </a:prstGeom>
                          <a:noFill/>
                          <a:ln w="2556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group id="Grupo 9" style="position:absolute;margin-left:162.9pt;margin-top:84pt;width:255.4pt;height:2.8pt;z-index:251657728;mso-wrap-distance-left:0;mso-wrap-distance-right:0" coordsize="5108,56" coordorigin="3258,1680" o:spid="_x0000_s1026" w14:anchorId="50ED55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">
                <v:shapetype id="_x0000_t32" coordsize="21600,21600" o:oned="t" filled="f" o:spt="32" path="m,l21600,21600e">
                  <v:path fillok="f" arrowok="t" o:connecttype="none"/>
                  <o:lock v:ext="edit" shapetype="t"/>
                </v:shapetype>
                <v:shape id="AutoShape 10" style="position:absolute;left:3258;top:1680;width:5108;height:2;visibility:visible;mso-wrap-style:square" o:spid="_x0000_s1027" strokeweight=".35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">
                  <v:stroke joinstyle="miter" endcap="square"/>
                </v:shape>
                <v:shape id="AutoShape 11" style="position:absolute;left:3258;top:1734;width:5108;height:1;visibility:visible;mso-wrap-style:square" o:spid="_x0000_s1028" strokeweight=".71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">
                  <v:stroke joinstyle="miter" endcap="square"/>
                </v:shape>
              </v:group>
            </w:pict>
          </mc:Fallback>
        </mc:AlternateContent>
      </w:r>
      <w:r>
        <w:rPr>
          <w:noProof/>
        </w:rPr>
        <mc:AlternateContent>
          <mc:Choice Requires="wps">
            <w:drawing>
              <wp:anchor distT="0" distB="0" distL="114300" distR="114300" simplePos="0" relativeHeight="251658752" behindDoc="0" locked="0" layoutInCell="1" allowOverlap="1" wp14:anchorId="6384B97F" wp14:editId="28BA1787">
                <wp:simplePos x="0" y="0"/>
                <wp:positionH relativeFrom="column">
                  <wp:posOffset>1221740</wp:posOffset>
                </wp:positionH>
                <wp:positionV relativeFrom="paragraph">
                  <wp:posOffset>1833880</wp:posOffset>
                </wp:positionV>
                <wp:extent cx="1270" cy="5213985"/>
                <wp:effectExtent l="12065" t="14605" r="15240" b="10160"/>
                <wp:wrapNone/>
                <wp:docPr id="21"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13985"/>
                        </a:xfrm>
                        <a:prstGeom prst="straightConnector1">
                          <a:avLst/>
                        </a:prstGeom>
                        <a:noFill/>
                        <a:ln w="1584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Conector recto de flecha 8" style="position:absolute;margin-left:96.2pt;margin-top:144.4pt;width:.1pt;height:410.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44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" w14:anchorId="3ECE6387">
                <v:stroke joinstyle="miter" endcap="square"/>
              </v:shape>
            </w:pict>
          </mc:Fallback>
        </mc:AlternateContent>
      </w:r>
      <w:r>
        <w:rPr>
          <w:noProof/>
        </w:rPr>
        <mc:AlternateContent>
          <mc:Choice Requires="wps">
            <w:drawing>
              <wp:anchor distT="0" distB="0" distL="114300" distR="114300" simplePos="0" relativeHeight="251659776" behindDoc="0" locked="0" layoutInCell="1" allowOverlap="1" wp14:anchorId="75CD256F" wp14:editId="60C1A5C5">
                <wp:simplePos x="0" y="0"/>
                <wp:positionH relativeFrom="column">
                  <wp:posOffset>1024890</wp:posOffset>
                </wp:positionH>
                <wp:positionV relativeFrom="paragraph">
                  <wp:posOffset>1951355</wp:posOffset>
                </wp:positionV>
                <wp:extent cx="1270" cy="5723255"/>
                <wp:effectExtent l="24765" t="27305" r="21590" b="21590"/>
                <wp:wrapNone/>
                <wp:docPr id="1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723255"/>
                        </a:xfrm>
                        <a:prstGeom prst="straightConnector1">
                          <a:avLst/>
                        </a:prstGeom>
                        <a:noFill/>
                        <a:ln w="3816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Conector recto de flecha 7" style="position:absolute;margin-left:80.7pt;margin-top:153.65pt;width:.1pt;height:450.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06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" w14:anchorId="7360561B">
                <v:stroke joinstyle="miter" endcap="square"/>
              </v:shape>
            </w:pict>
          </mc:Fallback>
        </mc:AlternateContent>
      </w:r>
      <w:r>
        <w:rPr>
          <w:noProof/>
        </w:rPr>
        <mc:AlternateContent>
          <mc:Choice Requires="wps">
            <w:drawing>
              <wp:anchor distT="0" distB="0" distL="114300" distR="114300" simplePos="0" relativeHeight="251660800" behindDoc="0" locked="0" layoutInCell="1" allowOverlap="1" wp14:anchorId="5A220D88" wp14:editId="6A326278">
                <wp:simplePos x="0" y="0"/>
                <wp:positionH relativeFrom="column">
                  <wp:posOffset>847090</wp:posOffset>
                </wp:positionH>
                <wp:positionV relativeFrom="paragraph">
                  <wp:posOffset>1719580</wp:posOffset>
                </wp:positionV>
                <wp:extent cx="1270" cy="5249545"/>
                <wp:effectExtent l="8890" t="14605" r="8890" b="12700"/>
                <wp:wrapNone/>
                <wp:docPr id="1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49545"/>
                        </a:xfrm>
                        <a:prstGeom prst="straightConnector1">
                          <a:avLst/>
                        </a:prstGeom>
                        <a:noFill/>
                        <a:ln w="1584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Conector recto de flecha 6" style="position:absolute;margin-left:66.7pt;margin-top:135.4pt;width:.1pt;height:413.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44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" w14:anchorId="62BEB3FE">
                <v:stroke joinstyle="miter" endcap="square"/>
              </v:shape>
            </w:pict>
          </mc:Fallback>
        </mc:AlternateContent>
      </w:r>
    </w:p>
    <w:p w:rsidR="008E4271" w:rsidRDefault="00CE3325" w14:paraId="1E1A8F02" w14:textId="05C68FC9">
      <w:pPr>
        <w:rPr>
          <w:rFonts w:ascii="Cambria" w:hAnsi="Cambria" w:eastAsia="Times New Roman" w:cs="Cambria"/>
          <w:color w:val="365F91"/>
          <w:sz w:val="28"/>
          <w:szCs w:val="28"/>
          <w:lang w:eastAsia="es-MX"/>
        </w:rPr>
      </w:pPr>
      <w:r>
        <w:rPr>
          <w:noProof/>
        </w:rPr>
        <w:drawing>
          <wp:anchor distT="0" distB="0" distL="114935" distR="114935" simplePos="0" relativeHeight="251663872" behindDoc="0" locked="0" layoutInCell="1" allowOverlap="1" wp14:anchorId="676DFE22" wp14:editId="7C19D328">
            <wp:simplePos x="0" y="0"/>
            <wp:positionH relativeFrom="column">
              <wp:posOffset>520700</wp:posOffset>
            </wp:positionH>
            <wp:positionV relativeFrom="paragraph">
              <wp:posOffset>290830</wp:posOffset>
            </wp:positionV>
            <wp:extent cx="1195070" cy="4629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l="-2" t="21440" r="-2" b="28355"/>
                    <a:stretch>
                      <a:fillRect/>
                    </a:stretch>
                  </pic:blipFill>
                  <pic:spPr bwMode="auto">
                    <a:xfrm>
                      <a:off x="0" y="0"/>
                      <a:ext cx="1195070" cy="462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E4271" w:rsidRDefault="008E4271" w14:paraId="7BECEF4D" w14:textId="77777777"/>
    <w:p w:rsidR="008E4271" w:rsidRDefault="00CE3325" w14:paraId="4BA56A49" w14:textId="4CE2FD75">
      <w:pPr>
        <w:rPr>
          <w:lang w:eastAsia="es-MX"/>
        </w:rPr>
      </w:pPr>
      <w:r>
        <w:rPr>
          <w:noProof/>
        </w:rPr>
        <w:drawing>
          <wp:anchor distT="0" distB="0" distL="114935" distR="114935" simplePos="0" relativeHeight="251664896" behindDoc="0" locked="0" layoutInCell="1" allowOverlap="1" wp14:anchorId="01BB557E" wp14:editId="4A41799B">
            <wp:simplePos x="0" y="0"/>
            <wp:positionH relativeFrom="column">
              <wp:posOffset>558800</wp:posOffset>
            </wp:positionH>
            <wp:positionV relativeFrom="paragraph">
              <wp:posOffset>141605</wp:posOffset>
            </wp:positionV>
            <wp:extent cx="1111885" cy="4730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l="-11" t="-27" r="-11" b="-27"/>
                    <a:stretch>
                      <a:fillRect/>
                    </a:stretch>
                  </pic:blipFill>
                  <pic:spPr bwMode="auto">
                    <a:xfrm>
                      <a:off x="0" y="0"/>
                      <a:ext cx="1111885" cy="473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E4271" w:rsidRDefault="008E4271" w14:paraId="23EB628A" w14:textId="77777777"/>
    <w:p w:rsidR="008E4271" w:rsidRDefault="008E4271" w14:paraId="183010D1" w14:textId="77777777"/>
    <w:p w:rsidR="008E4271" w:rsidRDefault="008E4271" w14:paraId="0701DCC0" w14:textId="77777777"/>
    <w:p w:rsidR="008E4271" w:rsidRDefault="008E4271" w14:paraId="6D7E556A" w14:textId="77777777"/>
    <w:p w:rsidR="008E4271" w:rsidRDefault="008E4271" w14:paraId="229FAF08" w14:textId="77777777"/>
    <w:p w:rsidR="008E4271" w:rsidRDefault="008E4271" w14:paraId="630A928E" w14:textId="77777777"/>
    <w:p w:rsidR="008E4271" w:rsidRDefault="008E4271" w14:paraId="27A54AD2" w14:textId="77777777"/>
    <w:p w:rsidR="008E4271" w:rsidRDefault="008E4271" w14:paraId="0B343016" w14:textId="77777777"/>
    <w:p w:rsidR="008E4271" w:rsidRDefault="00CE3325" w14:paraId="6C256EA4" w14:textId="2623D153">
      <w:r>
        <w:rPr>
          <w:noProof/>
        </w:rPr>
        <mc:AlternateContent>
          <mc:Choice Requires="wps">
            <w:drawing>
              <wp:anchor distT="0" distB="0" distL="114935" distR="114935" simplePos="0" relativeHeight="251650560" behindDoc="0" locked="0" layoutInCell="1" allowOverlap="1" wp14:anchorId="0ACB6EE9" wp14:editId="13D32449">
                <wp:simplePos x="0" y="0"/>
                <wp:positionH relativeFrom="column">
                  <wp:posOffset>1755140</wp:posOffset>
                </wp:positionH>
                <wp:positionV relativeFrom="paragraph">
                  <wp:posOffset>50165</wp:posOffset>
                </wp:positionV>
                <wp:extent cx="3700780" cy="1265555"/>
                <wp:effectExtent l="2540" t="2540" r="1905"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780" cy="126555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8E4271" w:rsidRDefault="00CE3325" w14:paraId="3DF7235E" w14:textId="77777777">
                            <w:pPr>
                              <w:spacing w:after="0" w:line="240" w:lineRule="auto"/>
                              <w:ind w:left="700"/>
                            </w:pPr>
                            <w:proofErr w:type="gramStart"/>
                            <w:r>
                              <w:rPr>
                                <w:b/>
                                <w:szCs w:val="24"/>
                                <w:lang w:val="es-ES"/>
                              </w:rPr>
                              <w:t>TÍTULO A OTORGAR</w:t>
                            </w:r>
                            <w:proofErr w:type="gramEnd"/>
                          </w:p>
                          <w:p w:rsidR="008E4271" w:rsidRDefault="008E4271" w14:paraId="4D149108" w14:textId="77777777">
                            <w:pPr>
                              <w:spacing w:after="0" w:line="240" w:lineRule="auto"/>
                              <w:ind w:left="700"/>
                              <w:rPr>
                                <w:b/>
                                <w:szCs w:val="24"/>
                                <w:lang w:val="es-ES"/>
                              </w:rPr>
                            </w:pPr>
                          </w:p>
                          <w:p w:rsidR="008E4271" w:rsidRDefault="00CE3325" w14:paraId="290CCF7A" w14:textId="77777777">
                            <w:pPr>
                              <w:spacing w:after="0" w:line="240" w:lineRule="auto"/>
                              <w:jc w:val="center"/>
                            </w:pPr>
                            <w:r>
                              <w:rPr>
                                <w:b/>
                                <w:szCs w:val="24"/>
                                <w:lang w:val="es-ES"/>
                              </w:rPr>
                              <w:t>INGENIERÍA EN TECNOLOGÍAS DE LA INFORMACIÓN Y COMUNICACIÓN</w:t>
                            </w:r>
                          </w:p>
                          <w:p w:rsidR="008E4271" w:rsidRDefault="008E4271" w14:paraId="6B80408D" w14:textId="77777777">
                            <w:pPr>
                              <w:spacing w:after="0" w:line="240" w:lineRule="auto"/>
                              <w:jc w:val="center"/>
                              <w:rPr>
                                <w:b/>
                                <w:szCs w:val="24"/>
                                <w:lang w:val="es-ES"/>
                              </w:rPr>
                            </w:pPr>
                          </w:p>
                          <w:p w:rsidR="008E4271" w:rsidRDefault="008E4271" w14:paraId="32395B22" w14:textId="77777777">
                            <w:pPr>
                              <w:spacing w:after="0" w:line="240" w:lineRule="auto"/>
                              <w:jc w:val="center"/>
                              <w:rPr>
                                <w:b/>
                                <w:szCs w:val="24"/>
                                <w:lang w:val="es-ES"/>
                              </w:rPr>
                            </w:pPr>
                          </w:p>
                        </w:txbxContent>
                      </wps:txbx>
                      <wps:bodyPr rot="0" vert="horz" wrap="square" lIns="92075" tIns="46355" rIns="92075" bIns="4635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style="position:absolute;left:0;text-align:left;margin-left:138.2pt;margin-top:3.95pt;width:291.4pt;height:99.6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" w14:anchorId="0ACB6EE9">
                <v:textbox inset="7.25pt,3.65pt,7.25pt,3.65pt">
                  <w:txbxContent>
                    <w:p w:rsidR="008E4271" w:rsidRDefault="00CE3325" w14:paraId="3DF7235E" w14:textId="77777777">
                      <w:pPr>
                        <w:spacing w:after="0" w:line="240" w:lineRule="auto"/>
                        <w:ind w:left="700"/>
                      </w:pPr>
                      <w:proofErr w:type="gramStart"/>
                      <w:r>
                        <w:rPr>
                          <w:b/>
                          <w:szCs w:val="24"/>
                          <w:lang w:val="es-ES"/>
                        </w:rPr>
                        <w:t>TÍTULO A OTORGAR</w:t>
                      </w:r>
                      <w:proofErr w:type="gramEnd"/>
                    </w:p>
                    <w:p w:rsidR="008E4271" w:rsidRDefault="008E4271" w14:paraId="4D149108" w14:textId="77777777">
                      <w:pPr>
                        <w:spacing w:after="0" w:line="240" w:lineRule="auto"/>
                        <w:ind w:left="700"/>
                        <w:rPr>
                          <w:b/>
                          <w:szCs w:val="24"/>
                          <w:lang w:val="es-ES"/>
                        </w:rPr>
                      </w:pPr>
                    </w:p>
                    <w:p w:rsidR="008E4271" w:rsidRDefault="00CE3325" w14:paraId="290CCF7A" w14:textId="77777777">
                      <w:pPr>
                        <w:spacing w:after="0" w:line="240" w:lineRule="auto"/>
                        <w:jc w:val="center"/>
                      </w:pPr>
                      <w:r>
                        <w:rPr>
                          <w:b/>
                          <w:szCs w:val="24"/>
                          <w:lang w:val="es-ES"/>
                        </w:rPr>
                        <w:t>INGENIERÍA EN TECNOLOGÍAS DE LA INFORMACIÓN Y COMUNICACIÓN</w:t>
                      </w:r>
                    </w:p>
                    <w:p w:rsidR="008E4271" w:rsidRDefault="008E4271" w14:paraId="6B80408D" w14:textId="77777777">
                      <w:pPr>
                        <w:spacing w:after="0" w:line="240" w:lineRule="auto"/>
                        <w:jc w:val="center"/>
                        <w:rPr>
                          <w:b/>
                          <w:szCs w:val="24"/>
                          <w:lang w:val="es-ES"/>
                        </w:rPr>
                      </w:pPr>
                    </w:p>
                    <w:p w:rsidR="008E4271" w:rsidRDefault="008E4271" w14:paraId="32395B22" w14:textId="77777777">
                      <w:pPr>
                        <w:spacing w:after="0" w:line="240" w:lineRule="auto"/>
                        <w:jc w:val="center"/>
                        <w:rPr>
                          <w:b/>
                          <w:szCs w:val="24"/>
                          <w:lang w:val="es-ES"/>
                        </w:rPr>
                      </w:pPr>
                    </w:p>
                  </w:txbxContent>
                </v:textbox>
              </v:shape>
            </w:pict>
          </mc:Fallback>
        </mc:AlternateContent>
      </w:r>
    </w:p>
    <w:p w:rsidR="008E4271" w:rsidRDefault="008E4271" w14:paraId="731281AF" w14:textId="77777777"/>
    <w:p w:rsidR="008E4271" w:rsidRDefault="008E4271" w14:paraId="28061D5F" w14:textId="77777777"/>
    <w:p w:rsidR="008E4271" w:rsidRDefault="008E4271" w14:paraId="0DA196AA" w14:textId="77777777"/>
    <w:p w:rsidR="008E4271" w:rsidRDefault="008E4271" w14:paraId="0B1DA05F" w14:textId="77777777"/>
    <w:p w:rsidR="008E4271" w:rsidRDefault="008E4271" w14:paraId="0A9E2139" w14:textId="77777777"/>
    <w:p w:rsidR="008E4271" w:rsidRDefault="008E4271" w14:paraId="6F6D50D6" w14:textId="77777777"/>
    <w:p w:rsidR="008E4271" w:rsidRDefault="008E4271" w14:paraId="4FC3065F" w14:textId="77777777"/>
    <w:p w:rsidR="008E4271" w:rsidRDefault="008E4271" w14:paraId="07D84242" w14:textId="77777777"/>
    <w:p w:rsidR="008E4271" w:rsidRDefault="00CE3325" w14:paraId="0E7285FE" w14:textId="77777777">
      <w:pPr>
        <w:jc w:val="center"/>
      </w:pPr>
      <w:r>
        <w:rPr>
          <w:b/>
          <w:szCs w:val="24"/>
          <w:lang w:val="es-ES"/>
        </w:rPr>
        <w:lastRenderedPageBreak/>
        <w:t>UNIVERSIDAD TECNOLÓGICA DE TIJUANA</w:t>
      </w:r>
    </w:p>
    <w:p w:rsidR="008E4271" w:rsidRDefault="00CE3325" w14:paraId="5A8B1499" w14:textId="77777777">
      <w:pPr>
        <w:jc w:val="center"/>
      </w:pPr>
      <w:r>
        <w:rPr>
          <w:b/>
          <w:szCs w:val="24"/>
          <w:lang w:val="es-ES"/>
        </w:rPr>
        <w:t>TECNOLOGÍAS DE LA INFORMACIÓN Y COMUNICACIÓN</w:t>
      </w:r>
    </w:p>
    <w:p w:rsidR="008E4271" w:rsidRDefault="00CE3325" w14:paraId="24A21BAF" w14:textId="4C5BCF08">
      <w:pPr>
        <w:jc w:val="center"/>
        <w:rPr>
          <w:rFonts w:ascii="Garamond" w:hAnsi="Garamond" w:cs="Garamond"/>
          <w:b/>
          <w:szCs w:val="24"/>
          <w:lang w:val="es-ES" w:eastAsia="es-MX"/>
        </w:rPr>
      </w:pPr>
      <w:r>
        <w:rPr>
          <w:noProof/>
        </w:rPr>
        <w:drawing>
          <wp:anchor distT="0" distB="0" distL="114935" distR="114935" simplePos="0" relativeHeight="251665920" behindDoc="0" locked="0" layoutInCell="1" allowOverlap="1" wp14:anchorId="396A9399" wp14:editId="5F048B2B">
            <wp:simplePos x="0" y="0"/>
            <wp:positionH relativeFrom="column">
              <wp:posOffset>2381250</wp:posOffset>
            </wp:positionH>
            <wp:positionV relativeFrom="paragraph">
              <wp:posOffset>344805</wp:posOffset>
            </wp:positionV>
            <wp:extent cx="1111885" cy="4730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l="-11" t="-27" r="-11" b="-27"/>
                    <a:stretch>
                      <a:fillRect/>
                    </a:stretch>
                  </pic:blipFill>
                  <pic:spPr bwMode="auto">
                    <a:xfrm>
                      <a:off x="0" y="0"/>
                      <a:ext cx="1111885" cy="473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E4271" w:rsidRDefault="008E4271" w14:paraId="7A0CC3D7" w14:textId="77777777">
      <w:pPr>
        <w:jc w:val="center"/>
        <w:rPr>
          <w:rFonts w:ascii="Garamond" w:hAnsi="Garamond" w:cs="Garamond"/>
          <w:szCs w:val="24"/>
          <w:lang w:val="es-ES"/>
        </w:rPr>
      </w:pPr>
    </w:p>
    <w:p w:rsidR="008E4271" w:rsidRDefault="008E4271" w14:paraId="56C202F2" w14:textId="77777777">
      <w:pPr>
        <w:jc w:val="center"/>
        <w:rPr>
          <w:rFonts w:ascii="Garamond" w:hAnsi="Garamond" w:cs="Garamond"/>
          <w:szCs w:val="24"/>
          <w:lang w:val="es-ES"/>
        </w:rPr>
      </w:pPr>
    </w:p>
    <w:p w:rsidR="008E4271" w:rsidRDefault="00CE3325" w14:paraId="6BF7D0DB" w14:textId="77777777">
      <w:pPr>
        <w:jc w:val="center"/>
      </w:pPr>
      <w:proofErr w:type="gramStart"/>
      <w:r>
        <w:rPr>
          <w:b/>
          <w:szCs w:val="24"/>
          <w:lang w:val="es-ES"/>
        </w:rPr>
        <w:t>TÍTULO A OTORGAR</w:t>
      </w:r>
      <w:proofErr w:type="gramEnd"/>
    </w:p>
    <w:p w:rsidR="008E4271" w:rsidRDefault="00CE3325" w14:paraId="1D1464B0" w14:textId="77777777">
      <w:pPr>
        <w:jc w:val="center"/>
      </w:pPr>
      <w:r>
        <w:rPr>
          <w:szCs w:val="24"/>
          <w:lang w:val="es-ES"/>
        </w:rPr>
        <w:t>Ing. en Tecnologías de la Información y Comunicación</w:t>
      </w:r>
    </w:p>
    <w:p w:rsidR="008E4271" w:rsidRDefault="00CE3325" w14:paraId="3267629E" w14:textId="77777777">
      <w:pPr>
        <w:jc w:val="center"/>
      </w:pPr>
      <w:r>
        <w:rPr>
          <w:b/>
          <w:szCs w:val="24"/>
          <w:lang w:val="es-ES"/>
        </w:rPr>
        <w:t>TRABAJO RECEPCIONAL</w:t>
      </w:r>
    </w:p>
    <w:p w:rsidR="008E4271" w:rsidRDefault="00CE3325" w14:paraId="433F2775" w14:textId="77777777">
      <w:pPr>
        <w:pStyle w:val="NormalWeb"/>
        <w:spacing w:before="100" w:beforeAutospacing="1" w:after="199"/>
        <w:ind w:firstLine="1680" w:firstLineChars="700"/>
        <w:jc w:val="center"/>
        <w:rPr>
          <w:b/>
          <w:lang w:val="es-ES"/>
        </w:rPr>
      </w:pPr>
      <w:r>
        <w:rPr>
          <w:color w:val="000000"/>
          <w:lang w:val="es-ES_tradnl" w:eastAsia="zh-CN" w:bidi="ar"/>
        </w:rPr>
        <w:t>MANTENIMIENTO Y ACTUALIZACION A LOS SISTEMAS “DECLARAPAT Y AL”</w:t>
      </w:r>
    </w:p>
    <w:p w:rsidR="008E4271" w:rsidRDefault="00CE3325" w14:paraId="68D98819" w14:textId="77777777">
      <w:pPr>
        <w:jc w:val="center"/>
      </w:pPr>
      <w:r>
        <w:rPr>
          <w:b/>
          <w:szCs w:val="24"/>
          <w:lang w:val="es-ES"/>
        </w:rPr>
        <w:t>Realizada por</w:t>
      </w:r>
    </w:p>
    <w:p w:rsidR="008E4271" w:rsidRDefault="00CE3325" w14:paraId="7C4703B1" w14:textId="77777777">
      <w:pPr>
        <w:jc w:val="center"/>
      </w:pPr>
      <w:r>
        <w:rPr>
          <w:szCs w:val="24"/>
        </w:rPr>
        <w:t>Jorge Alonso Pulido Trujillo</w:t>
      </w:r>
    </w:p>
    <w:p w:rsidR="008E4271" w:rsidRDefault="008E4271" w14:paraId="4B658A9F" w14:textId="77777777">
      <w:pPr>
        <w:jc w:val="center"/>
        <w:rPr>
          <w:b/>
          <w:szCs w:val="24"/>
          <w:lang w:val="es-ES"/>
        </w:rPr>
      </w:pPr>
    </w:p>
    <w:p w:rsidR="008E4271" w:rsidRDefault="00CE3325" w14:paraId="1183D034" w14:textId="77777777">
      <w:pPr>
        <w:jc w:val="center"/>
      </w:pPr>
      <w:r>
        <w:rPr>
          <w:b/>
          <w:szCs w:val="24"/>
          <w:lang w:val="es-ES"/>
        </w:rPr>
        <w:t>En la empresa</w:t>
      </w:r>
    </w:p>
    <w:p w:rsidR="008E4271" w:rsidRDefault="00CE3325" w14:paraId="08D71796" w14:textId="77777777">
      <w:pPr>
        <w:jc w:val="center"/>
      </w:pPr>
      <w:proofErr w:type="spellStart"/>
      <w:r>
        <w:rPr>
          <w:szCs w:val="24"/>
        </w:rPr>
        <w:t>Siempresa</w:t>
      </w:r>
      <w:proofErr w:type="spellEnd"/>
      <w:r>
        <w:rPr>
          <w:szCs w:val="24"/>
        </w:rPr>
        <w:t xml:space="preserve"> S.A. de C.V.</w:t>
      </w:r>
    </w:p>
    <w:p w:rsidR="008E4271" w:rsidRDefault="008E4271" w14:paraId="3EB08DEA" w14:textId="77777777">
      <w:pPr>
        <w:jc w:val="center"/>
        <w:rPr>
          <w:szCs w:val="24"/>
          <w:lang w:val="es-ES"/>
        </w:rPr>
      </w:pPr>
    </w:p>
    <w:p w:rsidR="008E4271" w:rsidRDefault="008E4271" w14:paraId="16411B3C" w14:textId="77777777">
      <w:pPr>
        <w:spacing w:line="240" w:lineRule="auto"/>
        <w:jc w:val="right"/>
        <w:rPr>
          <w:szCs w:val="24"/>
          <w:lang w:val="es-ES"/>
        </w:rPr>
      </w:pPr>
    </w:p>
    <w:p w:rsidR="008E4271" w:rsidRDefault="00CE3325" w14:paraId="5ABE7C60" w14:textId="6D6E411C">
      <w:pPr>
        <w:jc w:val="right"/>
      </w:pPr>
      <w:r>
        <w:rPr>
          <w:b/>
          <w:noProof/>
          <w:szCs w:val="24"/>
          <w:lang w:val="es-ES"/>
        </w:rPr>
        <mc:AlternateContent>
          <mc:Choice Requires="wps">
            <w:drawing>
              <wp:anchor distT="0" distB="0" distL="114300" distR="114300" simplePos="0" relativeHeight="251661824" behindDoc="0" locked="0" layoutInCell="1" allowOverlap="1" wp14:anchorId="48AD32D5" wp14:editId="4529BE17">
                <wp:simplePos x="0" y="0"/>
                <wp:positionH relativeFrom="column">
                  <wp:posOffset>5352415</wp:posOffset>
                </wp:positionH>
                <wp:positionV relativeFrom="paragraph">
                  <wp:posOffset>699770</wp:posOffset>
                </wp:positionV>
                <wp:extent cx="314960" cy="173355"/>
                <wp:effectExtent l="0" t="4445" r="0" b="3175"/>
                <wp:wrapNone/>
                <wp:docPr id="1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173355"/>
                        </a:xfrm>
                        <a:prstGeom prst="rect">
                          <a:avLst/>
                        </a:prstGeom>
                        <a:solidFill>
                          <a:srgbClr val="FFFFFF"/>
                        </a:solidFill>
                        <a:ln>
                          <a:noFill/>
                        </a:ln>
                        <a:effectLst/>
                        <a:extLst>
                          <a:ext uri="{91240B29-F687-4F45-9708-019B960494DF}">
                            <a14:hiddenLine xmlns:a14="http://schemas.microsoft.com/office/drawing/2010/main" w="9525" cap="flat" cmpd="sng">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ángulo 4" style="position:absolute;margin-left:421.45pt;margin-top:55.1pt;width:24.8pt;height:13.65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stroked="f" strokecolor="#3465a4" w14:anchorId="581ACB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">
                <v:stroke joinstyle="round"/>
              </v:rect>
            </w:pict>
          </mc:Fallback>
        </mc:AlternateContent>
      </w:r>
      <w:r>
        <w:rPr>
          <w:b/>
          <w:szCs w:val="24"/>
          <w:lang w:val="es-ES"/>
        </w:rPr>
        <w:t>Director de Trabajo Recepcional</w:t>
      </w:r>
    </w:p>
    <w:p w:rsidR="008E4271" w:rsidRDefault="00CE3325" w14:paraId="58B655D3" w14:textId="77777777">
      <w:pPr>
        <w:jc w:val="right"/>
      </w:pPr>
      <w:r>
        <w:rPr>
          <w:szCs w:val="24"/>
          <w:lang w:val="es-ES"/>
        </w:rPr>
        <w:t>M.E. José Antonio Reyes Pérez</w:t>
      </w:r>
    </w:p>
    <w:p w:rsidR="008E4271" w:rsidRDefault="008E4271" w14:paraId="66076F85" w14:textId="77777777">
      <w:pPr>
        <w:jc w:val="right"/>
        <w:rPr>
          <w:szCs w:val="24"/>
          <w:lang w:val="es-ES"/>
        </w:rPr>
      </w:pPr>
    </w:p>
    <w:p w:rsidR="008E4271" w:rsidRDefault="00CE3325" w14:paraId="464E226C" w14:textId="77777777">
      <w:pPr>
        <w:jc w:val="right"/>
      </w:pPr>
      <w:r>
        <w:rPr>
          <w:b/>
          <w:lang w:val="es-ES"/>
        </w:rPr>
        <w:t>Tijuana, B.C. abril, 2019</w:t>
      </w:r>
    </w:p>
    <w:p w:rsidR="008E4271" w:rsidRDefault="00CE3325" w14:paraId="3E8B72A9" w14:textId="7920AD1B">
      <w:pPr>
        <w:rPr>
          <w:b/>
          <w:szCs w:val="24"/>
          <w:lang w:val="es-ES"/>
        </w:rPr>
        <w:sectPr w:rsidR="008E4271">
          <w:headerReference w:type="default" r:id="rId9"/>
          <w:footerReference w:type="default" r:id="rId10"/>
          <w:pgSz w:w="12240" w:h="15840" w:orient="portrait"/>
          <w:pgMar w:top="1440" w:right="1440" w:bottom="1440" w:left="1440" w:header="708" w:footer="708" w:gutter="0"/>
          <w:cols w:space="720"/>
          <w:titlePg/>
          <w:docGrid w:linePitch="360"/>
        </w:sectPr>
      </w:pPr>
      <w:r>
        <w:rPr>
          <w:noProof/>
        </w:rPr>
        <mc:AlternateContent>
          <mc:Choice Requires="wps">
            <w:drawing>
              <wp:anchor distT="0" distB="0" distL="114300" distR="114300" simplePos="0" relativeHeight="251662848" behindDoc="0" locked="0" layoutInCell="1" allowOverlap="1" wp14:anchorId="3783F344" wp14:editId="323367C5">
                <wp:simplePos x="0" y="0"/>
                <wp:positionH relativeFrom="column">
                  <wp:posOffset>5753100</wp:posOffset>
                </wp:positionH>
                <wp:positionV relativeFrom="paragraph">
                  <wp:posOffset>762000</wp:posOffset>
                </wp:positionV>
                <wp:extent cx="298450" cy="285750"/>
                <wp:effectExtent l="0" t="0" r="0" b="0"/>
                <wp:wrapNone/>
                <wp:docPr id="13" name="2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450" cy="285750"/>
                        </a:xfrm>
                        <a:prstGeom prst="rect">
                          <a:avLst/>
                        </a:prstGeom>
                        <a:solidFill>
                          <a:srgbClr val="FFFFFF"/>
                        </a:solidFill>
                        <a:ln>
                          <a:noFill/>
                        </a:ln>
                        <a:effectLst/>
                        <a:extLst>
                          <a:ext uri="{91240B29-F687-4F45-9708-019B960494DF}">
                            <a14:hiddenLine xmlns:a14="http://schemas.microsoft.com/office/drawing/2010/main" w="9525" cap="flat" cmpd="sng">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25 Rectángulo" style="position:absolute;margin-left:453pt;margin-top:60pt;width:23.5pt;height:22.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stroked="f" strokecolor="#3465a4" w14:anchorId="1E526B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">
                <v:stroke joinstyle="round"/>
              </v:rect>
            </w:pict>
          </mc:Fallback>
        </mc:AlternateContent>
      </w:r>
    </w:p>
    <w:p w:rsidR="008E4271" w:rsidP="3C36EF34" w:rsidRDefault="3C36EF34" w14:paraId="06BA86AE" w14:textId="77777777">
      <w:pPr>
        <w:pStyle w:val="Ttulo1"/>
        <w:numPr>
          <w:ilvl w:val="0"/>
          <w:numId w:val="0"/>
        </w:numPr>
        <w:tabs>
          <w:tab w:val="left" w:pos="0"/>
        </w:tabs>
        <w:rPr>
          <w:rFonts w:ascii="Liberation Serif" w:hAnsi="Liberation Serif" w:eastAsia="Liberation Serif" w:cs="Liberation Serif"/>
        </w:rPr>
      </w:pPr>
      <w:bookmarkStart w:name="__RefHeading___Toc503818755" w:id="0"/>
      <w:bookmarkEnd w:id="0"/>
      <w:r w:rsidRPr="3C36EF34">
        <w:rPr>
          <w:rFonts w:ascii="Liberation Serif" w:hAnsi="Liberation Serif" w:eastAsia="Liberation Serif" w:cs="Liberation Serif"/>
        </w:rPr>
        <w:lastRenderedPageBreak/>
        <w:t>DEDICATORIA Y AGRADECIMIENTOS</w:t>
      </w:r>
    </w:p>
    <w:p w:rsidR="3C36EF34" w:rsidP="000704D1" w:rsidRDefault="3C36EF34" w14:paraId="795879D4" w14:textId="7F304575">
      <w:r w:rsidRPr="3C36EF34">
        <w:t xml:space="preserve">Agradezco </w:t>
      </w:r>
      <w:r w:rsidR="000704D1">
        <w:t>en primer lugar</w:t>
      </w:r>
      <w:r w:rsidRPr="3C36EF34">
        <w:t xml:space="preserve"> y principalmente a mis padres por el apoyo incondicional </w:t>
      </w:r>
      <w:r w:rsidR="00010217">
        <w:t>y por depositar</w:t>
      </w:r>
      <w:r w:rsidRPr="3C36EF34">
        <w:t xml:space="preserve"> su confianza en </w:t>
      </w:r>
      <w:r w:rsidRPr="3C36EF34" w:rsidR="000704D1">
        <w:t>mí</w:t>
      </w:r>
      <w:r w:rsidRPr="3C36EF34">
        <w:t xml:space="preserve"> y </w:t>
      </w:r>
      <w:r w:rsidR="00010217">
        <w:t xml:space="preserve">por </w:t>
      </w:r>
      <w:r w:rsidRPr="3C36EF34">
        <w:t xml:space="preserve">estar presentes de múltiples maneras cuando </w:t>
      </w:r>
      <w:r w:rsidRPr="3C36EF34" w:rsidR="000704D1">
        <w:t>más</w:t>
      </w:r>
      <w:r w:rsidRPr="3C36EF34">
        <w:t xml:space="preserve"> lo necesitaba, ya sea que estuvieran </w:t>
      </w:r>
      <w:r w:rsidR="00B2575C">
        <w:t>brindándome sus</w:t>
      </w:r>
      <w:r w:rsidRPr="3C36EF34">
        <w:t xml:space="preserve"> palabras aliento o </w:t>
      </w:r>
      <w:r w:rsidR="00B2575C">
        <w:t>con su</w:t>
      </w:r>
      <w:r w:rsidRPr="3C36EF34">
        <w:t xml:space="preserve"> ayuda económica. Ellos son lo </w:t>
      </w:r>
      <w:r w:rsidRPr="3C36EF34" w:rsidR="000704D1">
        <w:t>más</w:t>
      </w:r>
      <w:r w:rsidRPr="3C36EF34">
        <w:t xml:space="preserve"> importante para </w:t>
      </w:r>
      <w:r w:rsidRPr="3C36EF34" w:rsidR="000704D1">
        <w:t>mí</w:t>
      </w:r>
      <w:r w:rsidRPr="3C36EF34">
        <w:t xml:space="preserve"> y merecen todo mi agradecimiento.</w:t>
      </w:r>
    </w:p>
    <w:p w:rsidR="3C36EF34" w:rsidP="000704D1" w:rsidRDefault="3C36EF34" w14:paraId="346CD8CA" w14:textId="46E25E30">
      <w:r w:rsidRPr="3C36EF34">
        <w:t>Agradezco a mi pareja por estar siempre conmigo, y entender esos momentos en que la prioridad es la escuela, gracias por la ayuda y comprensión.</w:t>
      </w:r>
    </w:p>
    <w:p w:rsidR="3C36EF34" w:rsidP="000704D1" w:rsidRDefault="3C36EF34" w14:paraId="6419881E" w14:textId="4BF4F1EF">
      <w:r w:rsidRPr="3C36EF34">
        <w:t xml:space="preserve">Como </w:t>
      </w:r>
      <w:r w:rsidR="001B1599">
        <w:t>ú</w:t>
      </w:r>
      <w:r w:rsidRPr="3C36EF34">
        <w:t>ltimo agradecimiento, pero no menos importante es a toda la comunidad escolar, incluyendo a mis maestros y compañeros</w:t>
      </w:r>
      <w:r w:rsidR="0074002F">
        <w:t>.</w:t>
      </w:r>
      <w:r w:rsidRPr="3C36EF34">
        <w:t xml:space="preserve"> </w:t>
      </w:r>
      <w:r w:rsidR="0074002F">
        <w:t>A</w:t>
      </w:r>
      <w:r w:rsidRPr="3C36EF34">
        <w:t xml:space="preserve"> mis maestros por el apoyo y los conocimientos transmitidos a lo largo de mi estancia escolar y a mis compañeros por el apoyo y los grandes lazos establecidos que permitieron contar </w:t>
      </w:r>
      <w:r w:rsidR="0074002F">
        <w:t xml:space="preserve">con </w:t>
      </w:r>
      <w:r w:rsidRPr="3C36EF34">
        <w:t>el ánimo y energías para seguir adelante cada día.</w:t>
      </w:r>
    </w:p>
    <w:p w:rsidR="3C36EF34" w:rsidP="000704D1" w:rsidRDefault="3C36EF34" w14:paraId="0B329C1A" w14:textId="192F7C68">
      <w:r w:rsidRPr="3C36EF34">
        <w:t>La dedicatoria de esta memoria quiero que sea a todos los que llegaron a brindar</w:t>
      </w:r>
      <w:r w:rsidR="0074002F">
        <w:t>me el</w:t>
      </w:r>
      <w:r w:rsidRPr="3C36EF34">
        <w:t xml:space="preserve"> apoyo </w:t>
      </w:r>
      <w:r w:rsidR="00B418F1">
        <w:t>en</w:t>
      </w:r>
      <w:r w:rsidRPr="3C36EF34">
        <w:t xml:space="preserve"> cualquier manera, padres, familia, pareja, maestros, amigos y demás personas, y por supuesto, dedicarlo a mi esfuerzo y sacrificios para llegar a </w:t>
      </w:r>
      <w:r w:rsidR="000561B6">
        <w:t>la culminación de una carrera.</w:t>
      </w:r>
    </w:p>
    <w:p w:rsidR="3C36EF34" w:rsidP="3C36EF34" w:rsidRDefault="3C36EF34" w14:paraId="6A868353" w14:textId="31C1F65F">
      <w:pPr>
        <w:rPr>
          <w:rFonts w:ascii="Liberation Serif" w:hAnsi="Liberation Serif" w:eastAsia="Liberation Serif" w:cs="Liberation Serif"/>
        </w:rPr>
      </w:pPr>
    </w:p>
    <w:p w:rsidR="3C36EF34" w:rsidP="3C36EF34" w:rsidRDefault="3C36EF34" w14:paraId="535EDF9F" w14:textId="26E2966B">
      <w:pPr>
        <w:rPr>
          <w:rFonts w:ascii="Liberation Serif" w:hAnsi="Liberation Serif" w:eastAsia="Liberation Serif" w:cs="Liberation Serif"/>
        </w:rPr>
      </w:pPr>
    </w:p>
    <w:p w:rsidR="008E4271" w:rsidP="3C36EF34" w:rsidRDefault="008E4271" w14:paraId="2EF72D26" w14:textId="410D8FBE">
      <w:pPr>
        <w:rPr>
          <w:rFonts w:ascii="Liberation Serif" w:hAnsi="Liberation Serif" w:eastAsia="Liberation Serif" w:cs="Liberation Serif"/>
          <w:b/>
          <w:bCs/>
          <w:sz w:val="28"/>
          <w:szCs w:val="28"/>
        </w:rPr>
      </w:pPr>
    </w:p>
    <w:p w:rsidR="008E4271" w:rsidP="3C36EF34" w:rsidRDefault="008E4271" w14:paraId="5B8BD2F6" w14:textId="77777777">
      <w:pPr>
        <w:rPr>
          <w:rFonts w:ascii="Liberation Serif" w:hAnsi="Liberation Serif" w:eastAsia="Liberation Serif" w:cs="Liberation Serif"/>
          <w:b/>
          <w:bCs/>
          <w:sz w:val="28"/>
          <w:szCs w:val="28"/>
        </w:rPr>
      </w:pPr>
    </w:p>
    <w:p w:rsidR="008E4271" w:rsidP="3C36EF34" w:rsidRDefault="008E4271" w14:paraId="1E28FE23" w14:textId="77777777">
      <w:pPr>
        <w:rPr>
          <w:rFonts w:ascii="Liberation Serif" w:hAnsi="Liberation Serif" w:eastAsia="Liberation Serif" w:cs="Liberation Serif"/>
          <w:b/>
          <w:bCs/>
          <w:sz w:val="28"/>
          <w:szCs w:val="28"/>
        </w:rPr>
      </w:pPr>
    </w:p>
    <w:p w:rsidR="008E4271" w:rsidP="3C36EF34" w:rsidRDefault="008E4271" w14:paraId="25AA453B" w14:textId="77777777">
      <w:pPr>
        <w:rPr>
          <w:rFonts w:ascii="Liberation Serif" w:hAnsi="Liberation Serif" w:eastAsia="Liberation Serif" w:cs="Liberation Serif"/>
          <w:b/>
          <w:bCs/>
          <w:sz w:val="28"/>
          <w:szCs w:val="28"/>
        </w:rPr>
      </w:pPr>
    </w:p>
    <w:p w:rsidR="008E4271" w:rsidP="3C36EF34" w:rsidRDefault="008E4271" w14:paraId="102EAAF9" w14:textId="77777777">
      <w:pPr>
        <w:rPr>
          <w:rFonts w:ascii="Liberation Serif" w:hAnsi="Liberation Serif" w:eastAsia="Liberation Serif" w:cs="Liberation Serif"/>
          <w:b/>
          <w:bCs/>
          <w:sz w:val="28"/>
          <w:szCs w:val="28"/>
        </w:rPr>
      </w:pPr>
    </w:p>
    <w:p w:rsidR="008E4271" w:rsidP="3C36EF34" w:rsidRDefault="3C36EF34" w14:paraId="7AD8D765" w14:textId="77777777">
      <w:pPr>
        <w:pStyle w:val="Ttulo1"/>
        <w:pageBreakBefore/>
        <w:numPr>
          <w:ilvl w:val="0"/>
          <w:numId w:val="0"/>
        </w:numPr>
        <w:tabs>
          <w:tab w:val="left" w:pos="0"/>
        </w:tabs>
        <w:rPr>
          <w:rFonts w:ascii="Liberation Serif" w:hAnsi="Liberation Serif" w:eastAsia="Liberation Serif" w:cs="Liberation Serif"/>
        </w:rPr>
      </w:pPr>
      <w:bookmarkStart w:name="__RefHeading___Toc503818756" w:id="1"/>
      <w:bookmarkEnd w:id="1"/>
      <w:r w:rsidRPr="3C36EF34">
        <w:rPr>
          <w:rFonts w:ascii="Liberation Serif" w:hAnsi="Liberation Serif" w:eastAsia="Liberation Serif" w:cs="Liberation Serif"/>
        </w:rPr>
        <w:lastRenderedPageBreak/>
        <w:t>RESUM</w:t>
      </w:r>
      <w:commentRangeStart w:id="2"/>
      <w:r w:rsidRPr="3C36EF34">
        <w:rPr>
          <w:rFonts w:ascii="Liberation Serif" w:hAnsi="Liberation Serif" w:eastAsia="Liberation Serif" w:cs="Liberation Serif"/>
        </w:rPr>
        <w:t>EN</w:t>
      </w:r>
      <w:commentRangeEnd w:id="2"/>
      <w:r w:rsidR="00CE3325">
        <w:commentReference w:id="2"/>
      </w:r>
    </w:p>
    <w:p w:rsidR="008E4271" w:rsidP="000561B6" w:rsidRDefault="3C36EF34" w14:paraId="6BCC38DF" w14:textId="77777777">
      <w:r w:rsidRPr="3C36EF34">
        <w:t>Párrafo que resume en 150 palabras la problemática analizada. Se utilizan enunciados simples e ideas concretas. Evita rodeos e información superflua.</w:t>
      </w:r>
    </w:p>
    <w:p w:rsidR="008E4271" w:rsidP="000561B6" w:rsidRDefault="3C36EF34" w14:paraId="14AEB488" w14:textId="77777777">
      <w:r w:rsidRPr="3C36EF34">
        <w:t>El resumen se redacta en idioma español e idioma inglés y aparece en ese orden en la cuartilla.</w:t>
      </w:r>
    </w:p>
    <w:p w:rsidR="008E4271" w:rsidP="3C36EF34" w:rsidRDefault="008E4271" w14:paraId="0D508014" w14:textId="77777777">
      <w:pPr>
        <w:jc w:val="right"/>
        <w:rPr>
          <w:rFonts w:ascii="Liberation Serif" w:hAnsi="Liberation Serif" w:eastAsia="Liberation Serif" w:cs="Liberation Serif"/>
        </w:rPr>
      </w:pPr>
    </w:p>
    <w:p w:rsidR="008E4271" w:rsidP="3C36EF34" w:rsidRDefault="3C36EF34" w14:paraId="644E3B5B" w14:textId="77777777">
      <w:pPr>
        <w:ind w:firstLine="0"/>
        <w:jc w:val="center"/>
        <w:rPr>
          <w:rFonts w:ascii="Liberation Serif" w:hAnsi="Liberation Serif" w:eastAsia="Liberation Serif" w:cs="Liberation Serif"/>
          <w:b/>
          <w:bCs/>
          <w:sz w:val="28"/>
          <w:szCs w:val="28"/>
        </w:rPr>
      </w:pPr>
      <w:r w:rsidRPr="3C36EF34">
        <w:rPr>
          <w:rFonts w:ascii="Liberation Serif" w:hAnsi="Liberation Serif" w:eastAsia="Liberation Serif" w:cs="Liberation Serif"/>
          <w:b/>
          <w:bCs/>
          <w:sz w:val="28"/>
          <w:szCs w:val="28"/>
        </w:rPr>
        <w:t>ABSTRAC</w:t>
      </w:r>
      <w:commentRangeStart w:id="3"/>
      <w:r w:rsidRPr="3C36EF34">
        <w:rPr>
          <w:rFonts w:ascii="Liberation Serif" w:hAnsi="Liberation Serif" w:eastAsia="Liberation Serif" w:cs="Liberation Serif"/>
          <w:b/>
          <w:bCs/>
          <w:sz w:val="28"/>
          <w:szCs w:val="28"/>
        </w:rPr>
        <w:t>T</w:t>
      </w:r>
      <w:commentRangeEnd w:id="3"/>
      <w:r w:rsidR="00CE3325">
        <w:commentReference w:id="3"/>
      </w:r>
    </w:p>
    <w:p w:rsidR="008E4271" w:rsidP="3C36EF34" w:rsidRDefault="008E4271" w14:paraId="284805D3" w14:textId="77777777">
      <w:pPr>
        <w:rPr>
          <w:rFonts w:ascii="Liberation Serif" w:hAnsi="Liberation Serif" w:eastAsia="Liberation Serif" w:cs="Liberation Serif"/>
          <w:b/>
          <w:bCs/>
          <w:sz w:val="28"/>
          <w:szCs w:val="28"/>
        </w:rPr>
      </w:pPr>
    </w:p>
    <w:p w:rsidR="008E4271" w:rsidP="3C36EF34" w:rsidRDefault="008E4271" w14:paraId="6E143B7A" w14:textId="77777777">
      <w:pPr>
        <w:rPr>
          <w:rFonts w:ascii="Liberation Serif" w:hAnsi="Liberation Serif" w:eastAsia="Liberation Serif" w:cs="Liberation Serif"/>
          <w:b/>
          <w:bCs/>
          <w:sz w:val="28"/>
          <w:szCs w:val="28"/>
        </w:rPr>
      </w:pPr>
    </w:p>
    <w:p w:rsidR="008E4271" w:rsidP="3C36EF34" w:rsidRDefault="008E4271" w14:paraId="193AB0A2" w14:textId="77777777">
      <w:pPr>
        <w:rPr>
          <w:rFonts w:ascii="Liberation Serif" w:hAnsi="Liberation Serif" w:eastAsia="Liberation Serif" w:cs="Liberation Serif"/>
          <w:b/>
          <w:bCs/>
          <w:sz w:val="28"/>
          <w:szCs w:val="28"/>
        </w:rPr>
      </w:pPr>
    </w:p>
    <w:p w:rsidR="008E4271" w:rsidP="3C36EF34" w:rsidRDefault="008E4271" w14:paraId="7B96ED52" w14:textId="77777777">
      <w:pPr>
        <w:rPr>
          <w:rFonts w:ascii="Liberation Serif" w:hAnsi="Liberation Serif" w:eastAsia="Liberation Serif" w:cs="Liberation Serif"/>
          <w:b/>
          <w:bCs/>
          <w:sz w:val="28"/>
          <w:szCs w:val="28"/>
        </w:rPr>
      </w:pPr>
    </w:p>
    <w:p w:rsidR="008E4271" w:rsidP="3C36EF34" w:rsidRDefault="008E4271" w14:paraId="681B6503" w14:textId="77777777">
      <w:pPr>
        <w:rPr>
          <w:rFonts w:ascii="Liberation Serif" w:hAnsi="Liberation Serif" w:eastAsia="Liberation Serif" w:cs="Liberation Serif"/>
          <w:b/>
          <w:bCs/>
          <w:sz w:val="28"/>
          <w:szCs w:val="28"/>
        </w:rPr>
      </w:pPr>
    </w:p>
    <w:p w:rsidR="008E4271" w:rsidP="3C36EF34" w:rsidRDefault="008E4271" w14:paraId="7DFF189A" w14:textId="77777777">
      <w:pPr>
        <w:rPr>
          <w:rFonts w:ascii="Liberation Serif" w:hAnsi="Liberation Serif" w:eastAsia="Liberation Serif" w:cs="Liberation Serif"/>
          <w:b/>
          <w:bCs/>
          <w:sz w:val="28"/>
          <w:szCs w:val="28"/>
        </w:rPr>
      </w:pPr>
    </w:p>
    <w:p w:rsidR="008E4271" w:rsidP="3C36EF34" w:rsidRDefault="008E4271" w14:paraId="3E5FB718" w14:textId="77777777">
      <w:pPr>
        <w:rPr>
          <w:rFonts w:ascii="Liberation Serif" w:hAnsi="Liberation Serif" w:eastAsia="Liberation Serif" w:cs="Liberation Serif"/>
          <w:b/>
          <w:bCs/>
          <w:sz w:val="28"/>
          <w:szCs w:val="28"/>
        </w:rPr>
      </w:pPr>
    </w:p>
    <w:p w:rsidR="008E4271" w:rsidP="3C36EF34" w:rsidRDefault="008E4271" w14:paraId="78FFE3F7" w14:textId="77777777">
      <w:pPr>
        <w:rPr>
          <w:rFonts w:ascii="Liberation Serif" w:hAnsi="Liberation Serif" w:eastAsia="Liberation Serif" w:cs="Liberation Serif"/>
          <w:b/>
          <w:bCs/>
          <w:sz w:val="28"/>
          <w:szCs w:val="28"/>
        </w:rPr>
      </w:pPr>
    </w:p>
    <w:p w:rsidR="008E4271" w:rsidP="3C36EF34" w:rsidRDefault="008E4271" w14:paraId="0BD9692E" w14:textId="77777777">
      <w:pPr>
        <w:rPr>
          <w:rFonts w:ascii="Liberation Serif" w:hAnsi="Liberation Serif" w:eastAsia="Liberation Serif" w:cs="Liberation Serif"/>
          <w:b/>
          <w:bCs/>
          <w:sz w:val="28"/>
          <w:szCs w:val="28"/>
        </w:rPr>
      </w:pPr>
    </w:p>
    <w:p w:rsidR="008E4271" w:rsidP="3C36EF34" w:rsidRDefault="008E4271" w14:paraId="2EA4B34C" w14:textId="77777777">
      <w:pPr>
        <w:rPr>
          <w:rFonts w:ascii="Liberation Serif" w:hAnsi="Liberation Serif" w:eastAsia="Liberation Serif" w:cs="Liberation Serif"/>
          <w:b/>
          <w:bCs/>
          <w:sz w:val="28"/>
          <w:szCs w:val="28"/>
        </w:rPr>
      </w:pPr>
    </w:p>
    <w:p w:rsidR="008E4271" w:rsidP="3C36EF34" w:rsidRDefault="008E4271" w14:paraId="7F7F3D2D" w14:textId="77777777">
      <w:pPr>
        <w:rPr>
          <w:rFonts w:ascii="Liberation Serif" w:hAnsi="Liberation Serif" w:eastAsia="Liberation Serif" w:cs="Liberation Serif"/>
          <w:b/>
          <w:bCs/>
          <w:sz w:val="28"/>
          <w:szCs w:val="28"/>
        </w:rPr>
      </w:pPr>
    </w:p>
    <w:p w:rsidR="008E4271" w:rsidP="3C36EF34" w:rsidRDefault="008E4271" w14:paraId="4F5AEDFE" w14:textId="77777777">
      <w:pPr>
        <w:rPr>
          <w:rFonts w:ascii="Liberation Serif" w:hAnsi="Liberation Serif" w:eastAsia="Liberation Serif" w:cs="Liberation Serif"/>
          <w:b/>
          <w:bCs/>
          <w:sz w:val="28"/>
          <w:szCs w:val="28"/>
        </w:rPr>
      </w:pPr>
    </w:p>
    <w:p w:rsidR="008E4271" w:rsidP="3C36EF34" w:rsidRDefault="008E4271" w14:paraId="6E6912D8" w14:textId="77777777">
      <w:pPr>
        <w:rPr>
          <w:rFonts w:ascii="Liberation Serif" w:hAnsi="Liberation Serif" w:eastAsia="Liberation Serif" w:cs="Liberation Serif"/>
          <w:b/>
          <w:bCs/>
          <w:sz w:val="28"/>
          <w:szCs w:val="28"/>
        </w:rPr>
      </w:pPr>
    </w:p>
    <w:p w:rsidR="008E4271" w:rsidP="3C36EF34" w:rsidRDefault="3C36EF34" w14:paraId="5004E60C" w14:textId="77777777">
      <w:pPr>
        <w:pStyle w:val="Ttulo1"/>
        <w:numPr>
          <w:ilvl w:val="0"/>
          <w:numId w:val="0"/>
        </w:numPr>
        <w:tabs>
          <w:tab w:val="left" w:pos="0"/>
        </w:tabs>
        <w:rPr>
          <w:rFonts w:ascii="Liberation Serif" w:hAnsi="Liberation Serif" w:eastAsia="Liberation Serif" w:cs="Liberation Serif"/>
        </w:rPr>
      </w:pPr>
      <w:bookmarkStart w:name="__RefHeading___Toc503818757" w:id="4"/>
      <w:bookmarkEnd w:id="4"/>
      <w:r w:rsidRPr="3C36EF34">
        <w:rPr>
          <w:rFonts w:ascii="Liberation Serif" w:hAnsi="Liberation Serif" w:eastAsia="Liberation Serif" w:cs="Liberation Serif"/>
        </w:rPr>
        <w:lastRenderedPageBreak/>
        <w:t>ÍNDICE</w:t>
      </w:r>
    </w:p>
    <w:p w:rsidR="008E4271" w:rsidP="3C36EF34" w:rsidRDefault="3C36EF34" w14:paraId="66FA44AE" w14:textId="77777777">
      <w:pPr>
        <w:jc w:val="right"/>
        <w:rPr>
          <w:rFonts w:ascii="Liberation Serif" w:hAnsi="Liberation Serif" w:eastAsia="Liberation Serif" w:cs="Liberation Serif"/>
        </w:rPr>
      </w:pPr>
      <w:r w:rsidRPr="3C36EF34">
        <w:rPr>
          <w:rFonts w:ascii="Liberation Serif" w:hAnsi="Liberation Serif" w:eastAsia="Liberation Serif" w:cs="Liberation Serif"/>
        </w:rPr>
        <w:t>Página</w:t>
      </w:r>
    </w:p>
    <w:p w:rsidR="008E4271" w:rsidP="3C36EF34" w:rsidRDefault="00CE3325" w14:paraId="2A29BDC0" w14:textId="77777777">
      <w:pPr>
        <w:pStyle w:val="TDC1"/>
        <w:tabs>
          <w:tab w:val="right" w:leader="dot" w:pos="8828"/>
        </w:tabs>
        <w:rPr>
          <w:rFonts w:ascii="Liberation Serif" w:hAnsi="Liberation Serif" w:eastAsia="Liberation Serif" w:cs="Liberation Serif"/>
        </w:rPr>
      </w:pPr>
      <w:r>
        <w:fldChar w:fldCharType="begin"/>
      </w:r>
      <w:r>
        <w:instrText xml:space="preserve"> TOC \o "1-3" \h \z \u </w:instrText>
      </w:r>
      <w:r>
        <w:fldChar w:fldCharType="separate"/>
      </w:r>
      <w:hyperlink w:history="1" w:anchor="__RefHeading___Toc503818755" r:id="rId14">
        <w:r>
          <w:rPr>
            <w:lang w:val="en-US" w:eastAsia="ja-JP"/>
          </w:rPr>
          <w:t>Dedicatoria y agradecimientos￼</w:t>
        </w:r>
        <w:r>
          <w:rPr>
            <w:lang w:val="en-US" w:eastAsia="ja-JP"/>
          </w:rPr>
          <w:tab/>
        </w:r>
      </w:hyperlink>
    </w:p>
    <w:p w:rsidR="008E4271" w:rsidP="3C36EF34" w:rsidRDefault="004238A8" w14:paraId="1E612FDD" w14:textId="77777777">
      <w:pPr>
        <w:pStyle w:val="TDC1"/>
        <w:tabs>
          <w:tab w:val="right" w:leader="dot" w:pos="8828"/>
        </w:tabs>
        <w:rPr>
          <w:rFonts w:ascii="Liberation Serif" w:hAnsi="Liberation Serif" w:eastAsia="Liberation Serif" w:cs="Liberation Serif"/>
        </w:rPr>
      </w:pPr>
      <w:hyperlink w:history="1" w:anchor="__RefHeading___Toc503818756" r:id="rId15">
        <w:r w:rsidR="00CE3325">
          <w:rPr>
            <w:lang w:val="en-US" w:eastAsia="ja-JP"/>
          </w:rPr>
          <w:t>Resumen￼</w:t>
        </w:r>
        <w:r w:rsidR="00CE3325">
          <w:rPr>
            <w:lang w:val="en-US" w:eastAsia="ja-JP"/>
          </w:rPr>
          <w:tab/>
        </w:r>
      </w:hyperlink>
    </w:p>
    <w:p w:rsidR="008E4271" w:rsidP="3C36EF34" w:rsidRDefault="004238A8" w14:paraId="11760535" w14:textId="77777777">
      <w:pPr>
        <w:pStyle w:val="TDC1"/>
        <w:tabs>
          <w:tab w:val="right" w:leader="dot" w:pos="8828"/>
        </w:tabs>
        <w:rPr>
          <w:rFonts w:ascii="Liberation Serif" w:hAnsi="Liberation Serif" w:eastAsia="Liberation Serif" w:cs="Liberation Serif"/>
        </w:rPr>
      </w:pPr>
      <w:hyperlink w:history="1" w:anchor="__RefHeading___Toc503818757" r:id="rId16">
        <w:r w:rsidR="00CE3325">
          <w:rPr>
            <w:lang w:val="es-ES" w:eastAsia="ja-JP"/>
          </w:rPr>
          <w:t>índice￼</w:t>
        </w:r>
        <w:r w:rsidR="00CE3325">
          <w:rPr>
            <w:lang w:val="en-US" w:eastAsia="ja-JP"/>
          </w:rPr>
          <w:tab/>
        </w:r>
      </w:hyperlink>
    </w:p>
    <w:p w:rsidR="008E4271" w:rsidP="3C36EF34" w:rsidRDefault="004238A8" w14:paraId="77B28683" w14:textId="77777777">
      <w:pPr>
        <w:pStyle w:val="TDC1"/>
        <w:tabs>
          <w:tab w:val="right" w:leader="dot" w:pos="8828"/>
        </w:tabs>
        <w:rPr>
          <w:rFonts w:ascii="Liberation Serif" w:hAnsi="Liberation Serif" w:eastAsia="Liberation Serif" w:cs="Liberation Serif"/>
        </w:rPr>
      </w:pPr>
      <w:hyperlink w:history="1" w:anchor="__RefHeading___Toc503818758" r:id="rId17">
        <w:r w:rsidR="00CE3325">
          <w:rPr>
            <w:lang w:val="en-US" w:eastAsia="ja-JP"/>
          </w:rPr>
          <w:t>Capítulo I. Introducción￼</w:t>
        </w:r>
        <w:r w:rsidR="00CE3325">
          <w:rPr>
            <w:lang w:val="en-US" w:eastAsia="ja-JP"/>
          </w:rPr>
          <w:tab/>
        </w:r>
      </w:hyperlink>
    </w:p>
    <w:p w:rsidR="008E4271" w:rsidP="3C36EF34" w:rsidRDefault="004238A8" w14:paraId="16DF3BA4" w14:textId="77777777">
      <w:pPr>
        <w:pStyle w:val="TDC1"/>
        <w:tabs>
          <w:tab w:val="right" w:leader="dot" w:pos="8828"/>
        </w:tabs>
        <w:rPr>
          <w:rFonts w:ascii="Liberation Serif" w:hAnsi="Liberation Serif" w:eastAsia="Liberation Serif" w:cs="Liberation Serif"/>
        </w:rPr>
      </w:pPr>
      <w:hyperlink w:history="1" w:anchor="__RefHeading___Toc503818759" r:id="rId18">
        <w:r w:rsidR="00CE3325">
          <w:rPr>
            <w:lang w:val="en-US" w:eastAsia="ja-JP"/>
          </w:rPr>
          <w:t>Capítulo II marco teórico￼</w:t>
        </w:r>
        <w:r w:rsidR="00CE3325">
          <w:rPr>
            <w:lang w:val="en-US" w:eastAsia="ja-JP"/>
          </w:rPr>
          <w:tab/>
        </w:r>
      </w:hyperlink>
    </w:p>
    <w:p w:rsidR="008E4271" w:rsidP="3C36EF34" w:rsidRDefault="004238A8" w14:paraId="0CFFB35C" w14:textId="77777777">
      <w:pPr>
        <w:pStyle w:val="TDC1"/>
        <w:tabs>
          <w:tab w:val="right" w:leader="dot" w:pos="8828"/>
        </w:tabs>
        <w:rPr>
          <w:rFonts w:ascii="Liberation Serif" w:hAnsi="Liberation Serif" w:eastAsia="Liberation Serif" w:cs="Liberation Serif"/>
        </w:rPr>
      </w:pPr>
      <w:hyperlink w:history="1" w:anchor="__RefHeading___Toc503818760" r:id="rId19">
        <w:r w:rsidR="00CE3325">
          <w:rPr>
            <w:lang w:val="es-ES" w:eastAsia="ja-JP"/>
          </w:rPr>
          <w:t>Capítulo III. Marco contextual￼</w:t>
        </w:r>
        <w:r w:rsidR="00CE3325">
          <w:rPr>
            <w:lang w:val="en-US" w:eastAsia="ja-JP"/>
          </w:rPr>
          <w:tab/>
        </w:r>
      </w:hyperlink>
    </w:p>
    <w:p w:rsidR="008E4271" w:rsidP="3C36EF34" w:rsidRDefault="004238A8" w14:paraId="48908D6A" w14:textId="77777777">
      <w:pPr>
        <w:pStyle w:val="TDC1"/>
        <w:tabs>
          <w:tab w:val="right" w:leader="dot" w:pos="8828"/>
        </w:tabs>
        <w:rPr>
          <w:rFonts w:ascii="Liberation Serif" w:hAnsi="Liberation Serif" w:eastAsia="Liberation Serif" w:cs="Liberation Serif"/>
        </w:rPr>
      </w:pPr>
      <w:hyperlink w:history="1" w:anchor="__RefHeading___Toc503818761" r:id="rId20">
        <w:r w:rsidR="00CE3325">
          <w:rPr>
            <w:lang w:val="en-US" w:eastAsia="ja-JP"/>
          </w:rPr>
          <w:t>Capítulo IV. Estrategia metodológica y resultados￼</w:t>
        </w:r>
        <w:r w:rsidR="00CE3325">
          <w:rPr>
            <w:lang w:val="en-US" w:eastAsia="ja-JP"/>
          </w:rPr>
          <w:tab/>
        </w:r>
      </w:hyperlink>
    </w:p>
    <w:p w:rsidR="008E4271" w:rsidP="3C36EF34" w:rsidRDefault="004238A8" w14:paraId="6C8DEFCD" w14:textId="77777777">
      <w:pPr>
        <w:pStyle w:val="TDC1"/>
        <w:tabs>
          <w:tab w:val="right" w:leader="dot" w:pos="8828"/>
        </w:tabs>
        <w:rPr>
          <w:rFonts w:ascii="Liberation Serif" w:hAnsi="Liberation Serif" w:eastAsia="Liberation Serif" w:cs="Liberation Serif"/>
        </w:rPr>
      </w:pPr>
      <w:hyperlink w:history="1" w:anchor="__RefHeading___Toc503818762" r:id="rId21">
        <w:r w:rsidR="00CE3325">
          <w:rPr>
            <w:lang w:val="es-ES" w:eastAsia="ja-JP"/>
          </w:rPr>
          <w:t>Capítulo V. Conclusiones y recomendaciones￼</w:t>
        </w:r>
        <w:r w:rsidR="00CE3325">
          <w:rPr>
            <w:lang w:val="en-US" w:eastAsia="ja-JP"/>
          </w:rPr>
          <w:tab/>
        </w:r>
      </w:hyperlink>
    </w:p>
    <w:p w:rsidR="008E4271" w:rsidP="3C36EF34" w:rsidRDefault="004238A8" w14:paraId="1C357294" w14:textId="77777777">
      <w:pPr>
        <w:pStyle w:val="TDC1"/>
        <w:tabs>
          <w:tab w:val="right" w:leader="dot" w:pos="8828"/>
        </w:tabs>
        <w:rPr>
          <w:rFonts w:ascii="Liberation Serif" w:hAnsi="Liberation Serif" w:eastAsia="Liberation Serif" w:cs="Liberation Serif"/>
        </w:rPr>
      </w:pPr>
      <w:hyperlink w:history="1" w:anchor="__RefHeading___Toc503818763" r:id="rId22">
        <w:r w:rsidR="00CE3325">
          <w:rPr>
            <w:lang w:val="es-ES" w:eastAsia="ja-JP"/>
          </w:rPr>
          <w:t>Referencias￼</w:t>
        </w:r>
        <w:r w:rsidR="00CE3325">
          <w:rPr>
            <w:lang w:val="en-US" w:eastAsia="ja-JP"/>
          </w:rPr>
          <w:tab/>
        </w:r>
      </w:hyperlink>
    </w:p>
    <w:p w:rsidR="008E4271" w:rsidP="3C36EF34" w:rsidRDefault="004238A8" w14:paraId="497948D8" w14:textId="77777777">
      <w:pPr>
        <w:pStyle w:val="TDC1"/>
        <w:tabs>
          <w:tab w:val="right" w:leader="dot" w:pos="8828"/>
        </w:tabs>
        <w:rPr>
          <w:rFonts w:ascii="Liberation Serif" w:hAnsi="Liberation Serif" w:eastAsia="Liberation Serif" w:cs="Liberation Serif"/>
        </w:rPr>
      </w:pPr>
      <w:hyperlink w:history="1" w:anchor="__RefHeading___Toc503818764" r:id="rId23">
        <w:r w:rsidR="00CE3325">
          <w:rPr>
            <w:lang w:val="en-US" w:eastAsia="ja-JP"/>
          </w:rPr>
          <w:t>Anexos￼</w:t>
        </w:r>
        <w:r w:rsidR="00CE3325">
          <w:rPr>
            <w:lang w:val="en-US" w:eastAsia="ja-JP"/>
          </w:rPr>
          <w:tab/>
        </w:r>
      </w:hyperlink>
    </w:p>
    <w:p w:rsidR="008E4271" w:rsidP="3C36EF34" w:rsidRDefault="00CE3325" w14:paraId="4CEC5F55" w14:textId="77777777">
      <w:pPr>
        <w:rPr>
          <w:rFonts w:ascii="Liberation Serif" w:hAnsi="Liberation Serif" w:eastAsia="Liberation Serif" w:cs="Liberation Serif"/>
          <w:sz w:val="22"/>
          <w:lang w:eastAsia="es-ES"/>
        </w:rPr>
      </w:pPr>
      <w:r>
        <w:fldChar w:fldCharType="end"/>
      </w:r>
    </w:p>
    <w:p w:rsidR="008E4271" w:rsidP="3C36EF34" w:rsidRDefault="008E4271" w14:paraId="23122A0E" w14:textId="77777777">
      <w:pPr>
        <w:rPr>
          <w:rFonts w:ascii="Liberation Serif" w:hAnsi="Liberation Serif" w:eastAsia="Liberation Serif" w:cs="Liberation Serif"/>
        </w:rPr>
      </w:pPr>
    </w:p>
    <w:p w:rsidR="008E4271" w:rsidP="3C36EF34" w:rsidRDefault="008E4271" w14:paraId="0AE41D53" w14:textId="77777777">
      <w:pPr>
        <w:rPr>
          <w:rFonts w:ascii="Liberation Serif" w:hAnsi="Liberation Serif" w:eastAsia="Liberation Serif" w:cs="Liberation Serif"/>
        </w:rPr>
      </w:pPr>
    </w:p>
    <w:p w:rsidR="008E4271" w:rsidP="3C36EF34" w:rsidRDefault="008E4271" w14:paraId="6C45C281" w14:textId="77777777">
      <w:pPr>
        <w:rPr>
          <w:rFonts w:ascii="Liberation Serif" w:hAnsi="Liberation Serif" w:eastAsia="Liberation Serif" w:cs="Liberation Serif"/>
        </w:rPr>
      </w:pPr>
    </w:p>
    <w:p w:rsidR="008E4271" w:rsidP="3C36EF34" w:rsidRDefault="008E4271" w14:paraId="4B43C866" w14:textId="77777777">
      <w:pPr>
        <w:rPr>
          <w:rFonts w:ascii="Liberation Serif" w:hAnsi="Liberation Serif" w:eastAsia="Liberation Serif" w:cs="Liberation Serif"/>
        </w:rPr>
      </w:pPr>
    </w:p>
    <w:p w:rsidR="008E4271" w:rsidP="3C36EF34" w:rsidRDefault="008E4271" w14:paraId="026BBC83" w14:textId="77777777">
      <w:pPr>
        <w:rPr>
          <w:rFonts w:ascii="Liberation Serif" w:hAnsi="Liberation Serif" w:eastAsia="Liberation Serif" w:cs="Liberation Serif"/>
        </w:rPr>
      </w:pPr>
    </w:p>
    <w:p w:rsidR="008E4271" w:rsidP="3C36EF34" w:rsidRDefault="008E4271" w14:paraId="7A2B9DB1" w14:textId="77777777">
      <w:pPr>
        <w:rPr>
          <w:rFonts w:ascii="Liberation Serif" w:hAnsi="Liberation Serif" w:eastAsia="Liberation Serif" w:cs="Liberation Serif"/>
        </w:rPr>
      </w:pPr>
    </w:p>
    <w:p w:rsidR="008E4271" w:rsidP="3C36EF34" w:rsidRDefault="3C36EF34" w14:paraId="764D80AB" w14:textId="77777777">
      <w:pPr>
        <w:pageBreakBefore/>
        <w:ind w:firstLine="0"/>
        <w:rPr>
          <w:rFonts w:ascii="Liberation Serif" w:hAnsi="Liberation Serif" w:eastAsia="Liberation Serif" w:cs="Liberation Serif"/>
        </w:rPr>
      </w:pPr>
      <w:r w:rsidRPr="3C36EF34">
        <w:rPr>
          <w:rFonts w:ascii="Liberation Serif" w:hAnsi="Liberation Serif" w:eastAsia="Liberation Serif" w:cs="Liberation Serif"/>
          <w:b/>
          <w:bCs/>
        </w:rPr>
        <w:lastRenderedPageBreak/>
        <w:t xml:space="preserve">ÍNDICE DE FÍGURAS, TABLAS, FORMULAS, </w:t>
      </w:r>
      <w:commentRangeStart w:id="5"/>
      <w:r w:rsidRPr="3C36EF34">
        <w:rPr>
          <w:rFonts w:ascii="Liberation Serif" w:hAnsi="Liberation Serif" w:eastAsia="Liberation Serif" w:cs="Liberation Serif"/>
          <w:b/>
          <w:bCs/>
        </w:rPr>
        <w:t>ETC.</w:t>
      </w:r>
      <w:commentRangeEnd w:id="5"/>
      <w:r w:rsidR="00CE3325">
        <w:commentReference w:id="5"/>
      </w:r>
    </w:p>
    <w:p w:rsidR="008E4271" w:rsidP="3C36EF34" w:rsidRDefault="3C36EF34" w14:paraId="164E0A26" w14:textId="77777777">
      <w:pPr>
        <w:rPr>
          <w:rFonts w:ascii="Liberation Serif" w:hAnsi="Liberation Serif" w:eastAsia="Liberation Serif" w:cs="Liberation Serif"/>
        </w:rPr>
      </w:pPr>
      <w:r w:rsidRPr="3C36EF34">
        <w:rPr>
          <w:rFonts w:ascii="Liberation Serif" w:hAnsi="Liberation Serif" w:eastAsia="Liberation Serif" w:cs="Liberation Serif"/>
        </w:rPr>
        <w:t>Además del índice general, los trabajos de investigación integran índices o tablas de figuras, diagramas, fórmulas, etc. Se escriben tantos como sean necesarios, por lo tanto, podrás tener, por ejemplo: ÍNDICE DE TABLAS, ÍNDICE DE FIGURAS, ÍNDICE DE FÓRMULAS, etc.</w:t>
      </w:r>
    </w:p>
    <w:p w:rsidR="008E4271" w:rsidP="3C36EF34" w:rsidRDefault="3C36EF34" w14:paraId="4AE8082E" w14:textId="77777777">
      <w:pPr>
        <w:rPr>
          <w:rFonts w:ascii="Liberation Serif" w:hAnsi="Liberation Serif" w:eastAsia="Liberation Serif" w:cs="Liberation Serif"/>
          <w:highlight w:val="yellow"/>
        </w:rPr>
      </w:pPr>
      <w:r w:rsidRPr="3C36EF34">
        <w:rPr>
          <w:rFonts w:ascii="Liberation Serif" w:hAnsi="Liberation Serif" w:eastAsia="Liberation Serif" w:cs="Liberation Serif"/>
          <w:highlight w:val="yellow"/>
        </w:rPr>
        <w:t>Cada uno de los índices que contenga tu trabajo recepcional se escribe en hojas independientes.</w:t>
      </w:r>
    </w:p>
    <w:p w:rsidR="008E4271" w:rsidP="3C36EF34" w:rsidRDefault="008E4271" w14:paraId="428EA547" w14:textId="77777777">
      <w:pPr>
        <w:pStyle w:val="Caption1"/>
        <w:rPr>
          <w:rFonts w:ascii="Liberation Serif" w:hAnsi="Liberation Serif" w:eastAsia="Liberation Serif" w:cs="Liberation Serif"/>
        </w:rPr>
      </w:pPr>
    </w:p>
    <w:p w:rsidR="008E4271" w:rsidP="3C36EF34" w:rsidRDefault="008E4271" w14:paraId="75676317" w14:textId="77777777">
      <w:pPr>
        <w:rPr>
          <w:rFonts w:ascii="Liberation Serif" w:hAnsi="Liberation Serif" w:eastAsia="Liberation Serif" w:cs="Liberation Serif"/>
        </w:rPr>
      </w:pPr>
    </w:p>
    <w:p w:rsidR="008E4271" w:rsidP="3C36EF34" w:rsidRDefault="008E4271" w14:paraId="1A516271" w14:textId="77777777">
      <w:pPr>
        <w:rPr>
          <w:rFonts w:ascii="Liberation Serif" w:hAnsi="Liberation Serif" w:eastAsia="Liberation Serif" w:cs="Liberation Serif"/>
        </w:rPr>
      </w:pPr>
    </w:p>
    <w:p w:rsidR="008E4271" w:rsidP="3C36EF34" w:rsidRDefault="008E4271" w14:paraId="3F3A50E8" w14:textId="77777777">
      <w:pPr>
        <w:rPr>
          <w:rFonts w:ascii="Liberation Serif" w:hAnsi="Liberation Serif" w:eastAsia="Liberation Serif" w:cs="Liberation Serif"/>
        </w:rPr>
      </w:pPr>
    </w:p>
    <w:p w:rsidR="008E4271" w:rsidP="3C36EF34" w:rsidRDefault="008E4271" w14:paraId="3B3EB58A" w14:textId="77777777">
      <w:pPr>
        <w:rPr>
          <w:rFonts w:ascii="Liberation Serif" w:hAnsi="Liberation Serif" w:eastAsia="Liberation Serif" w:cs="Liberation Serif"/>
        </w:rPr>
      </w:pPr>
    </w:p>
    <w:p w:rsidR="008E4271" w:rsidP="3C36EF34" w:rsidRDefault="008E4271" w14:paraId="6FC74021" w14:textId="77777777">
      <w:pPr>
        <w:rPr>
          <w:rFonts w:ascii="Liberation Serif" w:hAnsi="Liberation Serif" w:eastAsia="Liberation Serif" w:cs="Liberation Serif"/>
        </w:rPr>
      </w:pPr>
    </w:p>
    <w:p w:rsidR="008E4271" w:rsidP="3C36EF34" w:rsidRDefault="008E4271" w14:paraId="49F41964" w14:textId="77777777">
      <w:pPr>
        <w:rPr>
          <w:rFonts w:ascii="Liberation Serif" w:hAnsi="Liberation Serif" w:eastAsia="Liberation Serif" w:cs="Liberation Serif"/>
        </w:rPr>
      </w:pPr>
    </w:p>
    <w:p w:rsidR="008E4271" w:rsidP="3C36EF34" w:rsidRDefault="008E4271" w14:paraId="347EDE48" w14:textId="77777777">
      <w:pPr>
        <w:rPr>
          <w:rFonts w:ascii="Liberation Serif" w:hAnsi="Liberation Serif" w:eastAsia="Liberation Serif" w:cs="Liberation Serif"/>
        </w:rPr>
      </w:pPr>
    </w:p>
    <w:p w:rsidR="008E4271" w:rsidP="3C36EF34" w:rsidRDefault="008E4271" w14:paraId="0222388B" w14:textId="77777777">
      <w:pPr>
        <w:rPr>
          <w:rFonts w:ascii="Liberation Serif" w:hAnsi="Liberation Serif" w:eastAsia="Liberation Serif" w:cs="Liberation Serif"/>
        </w:rPr>
      </w:pPr>
    </w:p>
    <w:p w:rsidR="008E4271" w:rsidP="3C36EF34" w:rsidRDefault="008E4271" w14:paraId="75DFCB70" w14:textId="77777777">
      <w:pPr>
        <w:rPr>
          <w:rFonts w:ascii="Liberation Serif" w:hAnsi="Liberation Serif" w:eastAsia="Liberation Serif" w:cs="Liberation Serif"/>
        </w:rPr>
      </w:pPr>
    </w:p>
    <w:p w:rsidR="008E4271" w:rsidP="3C36EF34" w:rsidRDefault="008E4271" w14:paraId="258C8892" w14:textId="77777777">
      <w:pPr>
        <w:rPr>
          <w:rFonts w:ascii="Liberation Serif" w:hAnsi="Liberation Serif" w:eastAsia="Liberation Serif" w:cs="Liberation Serif"/>
        </w:rPr>
      </w:pPr>
    </w:p>
    <w:p w:rsidR="008E4271" w:rsidP="3C36EF34" w:rsidRDefault="008E4271" w14:paraId="1B5FFD6B" w14:textId="77777777">
      <w:pPr>
        <w:rPr>
          <w:rFonts w:ascii="Liberation Serif" w:hAnsi="Liberation Serif" w:eastAsia="Liberation Serif" w:cs="Liberation Serif"/>
        </w:rPr>
      </w:pPr>
    </w:p>
    <w:p w:rsidR="008E4271" w:rsidP="3C36EF34" w:rsidRDefault="008E4271" w14:paraId="4C89A413" w14:textId="77777777">
      <w:pPr>
        <w:rPr>
          <w:rFonts w:ascii="Liberation Serif" w:hAnsi="Liberation Serif" w:eastAsia="Liberation Serif" w:cs="Liberation Serif"/>
        </w:rPr>
      </w:pPr>
    </w:p>
    <w:p w:rsidR="008E4271" w:rsidP="3C36EF34" w:rsidRDefault="008E4271" w14:paraId="57683B34" w14:textId="77777777">
      <w:pPr>
        <w:rPr>
          <w:rFonts w:ascii="Liberation Serif" w:hAnsi="Liberation Serif" w:eastAsia="Liberation Serif" w:cs="Liberation Serif"/>
        </w:rPr>
      </w:pPr>
    </w:p>
    <w:p w:rsidR="008E4271" w:rsidP="3C36EF34" w:rsidRDefault="3C36EF34" w14:paraId="54B40C9C" w14:textId="77777777">
      <w:pPr>
        <w:pStyle w:val="Ttulo1"/>
        <w:numPr>
          <w:ilvl w:val="0"/>
          <w:numId w:val="0"/>
        </w:numPr>
        <w:tabs>
          <w:tab w:val="left" w:pos="0"/>
        </w:tabs>
        <w:rPr>
          <w:rFonts w:ascii="Liberation Serif" w:hAnsi="Liberation Serif" w:eastAsia="Liberation Serif" w:cs="Liberation Serif"/>
        </w:rPr>
      </w:pPr>
      <w:bookmarkStart w:name="__RefHeading___Toc503818758" w:id="6"/>
      <w:bookmarkEnd w:id="6"/>
      <w:r w:rsidRPr="3C36EF34">
        <w:rPr>
          <w:rFonts w:ascii="Liberation Serif" w:hAnsi="Liberation Serif" w:eastAsia="Liberation Serif" w:cs="Liberation Serif"/>
        </w:rPr>
        <w:lastRenderedPageBreak/>
        <w:t>CAPÍTULO I. INTRODUCCIÓN</w:t>
      </w:r>
    </w:p>
    <w:p w:rsidR="008E4271" w:rsidP="3C36EF34" w:rsidRDefault="3C36EF34" w14:paraId="1A54AAE5" w14:textId="77777777">
      <w:pPr>
        <w:rPr>
          <w:rFonts w:ascii="Liberation Serif" w:hAnsi="Liberation Serif" w:eastAsia="Liberation Serif" w:cs="Liberation Serif"/>
        </w:rPr>
      </w:pPr>
      <w:r w:rsidRPr="3C36EF34">
        <w:rPr>
          <w:rFonts w:ascii="Liberation Serif" w:hAnsi="Liberation Serif" w:eastAsia="Liberation Serif" w:cs="Liberation Serif"/>
        </w:rPr>
        <w:t>En este capítulo se redactan los siguientes puntos:</w:t>
      </w:r>
    </w:p>
    <w:p w:rsidRPr="000561B6" w:rsidR="000561B6" w:rsidP="000561B6" w:rsidRDefault="3C36EF34" w14:paraId="55AE58AF" w14:textId="77777777">
      <w:pPr>
        <w:pStyle w:val="Prrafodelista1"/>
        <w:numPr>
          <w:ilvl w:val="0"/>
          <w:numId w:val="2"/>
        </w:numPr>
      </w:pPr>
      <w:r w:rsidRPr="000561B6">
        <w:rPr>
          <w:rFonts w:ascii="Liberation Serif" w:hAnsi="Liberation Serif" w:eastAsia="Liberation Serif" w:cs="Liberation Serif"/>
        </w:rPr>
        <w:t xml:space="preserve">Introducción a la temática abordada </w:t>
      </w:r>
    </w:p>
    <w:p w:rsidRPr="000561B6" w:rsidR="000561B6" w:rsidP="000561B6" w:rsidRDefault="000561B6" w14:paraId="698B9839" w14:textId="77777777">
      <w:pPr>
        <w:pStyle w:val="Prrafodelista1"/>
        <w:numPr>
          <w:ilvl w:val="0"/>
          <w:numId w:val="2"/>
        </w:numPr>
        <w:rPr>
          <w:rStyle w:val="Ttulo2Car"/>
          <w:rFonts w:eastAsia="SimSun"/>
          <w:b w:val="0"/>
          <w:bCs w:val="0"/>
          <w:iCs w:val="0"/>
          <w:szCs w:val="22"/>
        </w:rPr>
      </w:pPr>
    </w:p>
    <w:p w:rsidR="000561B6" w:rsidP="000561B6" w:rsidRDefault="000561B6" w14:paraId="75970CC2" w14:textId="77777777">
      <w:pPr>
        <w:pStyle w:val="Prrafodelista1"/>
        <w:ind w:left="0" w:firstLine="0"/>
        <w:rPr>
          <w:rStyle w:val="Ttulo2Car"/>
          <w:rFonts w:eastAsia="Liberation Serif" w:cs="Times New Roman"/>
        </w:rPr>
      </w:pPr>
    </w:p>
    <w:p w:rsidR="000561B6" w:rsidRDefault="000561B6" w14:paraId="04C92CCA" w14:textId="77777777">
      <w:pPr>
        <w:suppressAutoHyphens w:val="0"/>
        <w:spacing w:after="0" w:line="240" w:lineRule="auto"/>
        <w:ind w:firstLine="0"/>
        <w:jc w:val="left"/>
        <w:rPr>
          <w:rStyle w:val="Ttulo2Car"/>
          <w:rFonts w:eastAsia="Liberation Serif" w:cs="Times New Roman"/>
        </w:rPr>
      </w:pPr>
      <w:r>
        <w:rPr>
          <w:rStyle w:val="Ttulo2Car"/>
          <w:rFonts w:eastAsia="Liberation Serif" w:cs="Times New Roman"/>
        </w:rPr>
        <w:br w:type="page"/>
      </w:r>
    </w:p>
    <w:p w:rsidRPr="000561B6" w:rsidR="008E4271" w:rsidP="000561B6" w:rsidRDefault="000561B6" w14:paraId="7AEAF2FD" w14:textId="3ED176D9">
      <w:pPr>
        <w:pStyle w:val="Prrafodelista1"/>
        <w:ind w:left="0" w:firstLine="0"/>
      </w:pPr>
      <w:r w:rsidRPr="000561B6">
        <w:rPr>
          <w:rStyle w:val="Ttulo2Car"/>
          <w:rFonts w:eastAsia="Liberation Serif" w:cs="Times New Roman"/>
        </w:rPr>
        <w:lastRenderedPageBreak/>
        <w:t xml:space="preserve">1.1 </w:t>
      </w:r>
      <w:r w:rsidRPr="000561B6" w:rsidR="3C36EF34">
        <w:rPr>
          <w:rStyle w:val="Ttulo2Car"/>
          <w:rFonts w:eastAsia="Liberation Serif" w:cs="Times New Roman"/>
          <w:szCs w:val="22"/>
        </w:rPr>
        <w:t>Enunciado de la problemática (1 párraf</w:t>
      </w:r>
      <w:commentRangeStart w:id="7"/>
      <w:r w:rsidRPr="000561B6" w:rsidR="3C36EF34">
        <w:rPr>
          <w:rStyle w:val="Ttulo2Car"/>
          <w:rFonts w:eastAsia="Liberation Serif" w:cs="Times New Roman"/>
          <w:szCs w:val="22"/>
        </w:rPr>
        <w:t>o</w:t>
      </w:r>
      <w:r w:rsidRPr="000561B6" w:rsidR="3C36EF34">
        <w:rPr>
          <w:rFonts w:eastAsia="Liberation Serif"/>
        </w:rPr>
        <w:t>)</w:t>
      </w:r>
      <w:commentRangeEnd w:id="7"/>
      <w:r w:rsidRPr="000561B6" w:rsidR="00CE3325">
        <w:commentReference w:id="7"/>
      </w:r>
    </w:p>
    <w:p w:rsidR="008E4271" w:rsidP="000561B6" w:rsidRDefault="3C36EF34" w14:paraId="2278BB50" w14:textId="658A68A6">
      <w:r w:rsidR="4F90A344">
        <w:rPr/>
        <w:t xml:space="preserve">El sistema de </w:t>
      </w:r>
      <w:commentRangeStart w:id="8"/>
      <w:proofErr w:type="spellStart"/>
      <w:r w:rsidR="4F90A344">
        <w:rPr/>
        <w:t>Artistic</w:t>
      </w:r>
      <w:proofErr w:type="spellEnd"/>
      <w:r w:rsidR="4F90A344">
        <w:rPr/>
        <w:t xml:space="preserve"> </w:t>
      </w:r>
      <w:proofErr w:type="spellStart"/>
      <w:r w:rsidR="4F90A344">
        <w:rPr/>
        <w:t>Leathers</w:t>
      </w:r>
      <w:proofErr w:type="spellEnd"/>
      <w:r w:rsidR="4F90A344">
        <w:rPr/>
        <w:t>, es un sistema el cual permite manejar y gestionar el proceso de producción de la empresa,</w:t>
      </w:r>
      <w:r w:rsidR="4F90A344">
        <w:rPr/>
        <w:t xml:space="preserve"> </w:t>
      </w:r>
      <w:commentRangeEnd w:id="8"/>
      <w:r>
        <w:rPr>
          <w:rStyle w:val="CommentReference"/>
        </w:rPr>
        <w:commentReference w:id="8"/>
      </w:r>
      <w:r w:rsidR="4F90A344">
        <w:rPr/>
        <w:t>actualmente</w:t>
      </w:r>
      <w:r w:rsidR="4F90A344">
        <w:rPr/>
        <w:t xml:space="preserve"> el flujo de la información no es el correcto, ya que el modo en que se maneja la información no permite el conoc</w:t>
      </w:r>
      <w:r w:rsidR="4F90A344">
        <w:rPr/>
        <w:t>er</w:t>
      </w:r>
      <w:r w:rsidR="4F90A344">
        <w:rPr/>
        <w:t xml:space="preserve"> </w:t>
      </w:r>
      <w:r w:rsidR="4F90A344">
        <w:rPr/>
        <w:t>el estado de la información</w:t>
      </w:r>
      <w:r w:rsidR="4F90A344">
        <w:rPr/>
        <w:t xml:space="preserve">, y la mayoría de esta es guardada de una manera poco automatizada, esto ocasiona que el registro de la información sea lento y con información ambigua o repetitiva en diferentes archivos. El sistema no permite al cliente conocer el estado de los materiales registrados o en que punto de la producción se encuentran. </w:t>
      </w:r>
    </w:p>
    <w:p w:rsidR="008E4271" w:rsidP="000561B6" w:rsidRDefault="3C36EF34" w14:paraId="0CB6B904" w14:textId="0A606666">
      <w:r w:rsidR="4F90A344">
        <w:rPr/>
        <w:t xml:space="preserve">Por otro lado, el sistema conocido como </w:t>
      </w:r>
      <w:proofErr w:type="spellStart"/>
      <w:r w:rsidR="4F90A344">
        <w:rPr/>
        <w:t>De</w:t>
      </w:r>
      <w:proofErr w:type="spellEnd"/>
      <w:commentRangeStart w:id="9"/>
      <w:proofErr w:type="spellStart"/>
      <w:r w:rsidR="4F90A344">
        <w:rPr/>
        <w:t>claraPat</w:t>
      </w:r>
      <w:proofErr w:type="spellEnd"/>
      <w:commentRangeEnd w:id="9"/>
      <w:r>
        <w:rPr>
          <w:rStyle w:val="CommentReference"/>
        </w:rPr>
        <w:commentReference w:id="9"/>
      </w:r>
      <w:r w:rsidR="4F90A344">
        <w:rPr/>
        <w:t>, este sistema es utilizado para la presentación y recepción de las declaraciones patrimoniales, de intereses y en su caso fiscal de los servidores públicos</w:t>
      </w:r>
      <w:r w:rsidR="4F90A344">
        <w:rPr/>
        <w:t>, e</w:t>
      </w:r>
      <w:r w:rsidR="4F90A344">
        <w:rPr/>
        <w:t>ste sistema</w:t>
      </w:r>
      <w:r w:rsidR="4F90A344">
        <w:rPr/>
        <w:t xml:space="preserve"> ya se encuentra en el estado de producción, pero cuenta con </w:t>
      </w:r>
      <w:r w:rsidR="4F90A344">
        <w:rPr/>
        <w:t>detalles</w:t>
      </w:r>
      <w:r w:rsidR="4F90A344">
        <w:rPr/>
        <w:t>, sobre todo de diseño o navegación,</w:t>
      </w:r>
      <w:r w:rsidR="4F90A344">
        <w:rPr/>
        <w:t xml:space="preserve"> que deberían de mejorarse para poder brindar una buena experiencia al usuario. Ya que el sistema se podría decir que no es amigable para el usuario, porque lo obliga a tener que volver a capturar información ya existente para poder avanzar en la declaración. Este sistema al ser utilizado por usuarios de múltiples edades y múltiples niveles de escolaridad debe ser lo más intuitivo para todos los usuarios, por lo tanto, el sistema requiere una modificación en la experiencia de uso del usuario.</w:t>
      </w:r>
    </w:p>
    <w:p w:rsidR="00BE1641" w:rsidRDefault="00BE1641" w14:paraId="78417435" w14:textId="77777777">
      <w:pPr>
        <w:suppressAutoHyphens w:val="0"/>
        <w:spacing w:after="0" w:line="240" w:lineRule="auto"/>
        <w:ind w:firstLine="0"/>
        <w:jc w:val="left"/>
        <w:rPr>
          <w:rFonts w:eastAsia="Liberation Serif" w:cs="Times New Roman"/>
          <w:b/>
          <w:bCs/>
          <w:iCs/>
          <w:szCs w:val="28"/>
        </w:rPr>
      </w:pPr>
      <w:r>
        <w:rPr>
          <w:rFonts w:eastAsia="Liberation Serif"/>
        </w:rPr>
        <w:br w:type="page"/>
      </w:r>
    </w:p>
    <w:p w:rsidR="008E4271" w:rsidP="00BE1641" w:rsidRDefault="3C36EF34" w14:paraId="58E496D5" w14:textId="361C56FA">
      <w:pPr>
        <w:pStyle w:val="Ttulo2"/>
        <w:rPr>
          <w:rFonts w:eastAsia="Liberation Serif"/>
        </w:rPr>
      </w:pPr>
      <w:r w:rsidRPr="3C36EF34">
        <w:rPr>
          <w:rFonts w:eastAsia="Liberation Serif"/>
        </w:rPr>
        <w:lastRenderedPageBreak/>
        <w:t>1.2 Objetivos: general y específicos (1-3 párrafos)</w:t>
      </w:r>
    </w:p>
    <w:p w:rsidR="00173227" w:rsidP="00173227" w:rsidRDefault="3C36EF34" w14:paraId="1B2BAD14" w14:textId="3B2DEC82">
      <w:pPr>
        <w:rPr>
          <w:rFonts w:ascii="Liberation Serif" w:hAnsi="Liberation Serif" w:eastAsia="Liberation Serif" w:cs="Liberation Serif"/>
        </w:rPr>
      </w:pPr>
      <w:r w:rsidRPr="3C36EF34">
        <w:t xml:space="preserve">Basándonos en la problemática expuesta y los requerimientos por parte de los usuarios se pueden establecer los siguientes objetivos, tanto generales como específicos que nos permitirán tener una guía de los </w:t>
      </w:r>
      <w:r w:rsidR="00BE1641">
        <w:t xml:space="preserve">resultados </w:t>
      </w:r>
      <w:r w:rsidRPr="3C36EF34">
        <w:t>que se buscan lograr.</w:t>
      </w:r>
      <w:r w:rsidR="00BE1641">
        <w:t xml:space="preserve"> </w:t>
      </w:r>
      <w:r w:rsidR="00173227">
        <w:t xml:space="preserve">A continuación, se </w:t>
      </w:r>
      <w:r w:rsidRPr="00BE1641">
        <w:t>presentarán los objetivos de los sistemas en los que se trabajara en este proyecto</w:t>
      </w:r>
      <w:r w:rsidR="00173227">
        <w:rPr>
          <w:rFonts w:ascii="Liberation Serif" w:hAnsi="Liberation Serif" w:eastAsia="Liberation Serif" w:cs="Liberation Serif"/>
        </w:rPr>
        <w:t>:</w:t>
      </w:r>
    </w:p>
    <w:p w:rsidR="008E4271" w:rsidP="00173227" w:rsidRDefault="3C36EF34" w14:paraId="6F7B1DD1" w14:textId="77777777">
      <w:pPr>
        <w:pStyle w:val="Ttulo2"/>
        <w:rPr>
          <w:rFonts w:eastAsia="Liberation Serif"/>
          <w:lang w:eastAsia="zh-CN"/>
        </w:rPr>
      </w:pPr>
      <w:r w:rsidRPr="3C36EF34">
        <w:rPr>
          <w:rFonts w:eastAsia="Liberation Serif"/>
        </w:rPr>
        <w:t xml:space="preserve">1.2.1 Objetivo general. </w:t>
      </w:r>
    </w:p>
    <w:p w:rsidR="00B632C5" w:rsidP="4F90A344" w:rsidRDefault="3C36EF34" w14:paraId="0EE37B2F" w14:textId="0A99CC8F">
      <w:pPr>
        <w:rPr>
          <w:lang w:eastAsia="zh-CN"/>
        </w:rPr>
      </w:pPr>
      <w:r w:rsidRPr="4F90A344" w:rsidR="4F90A344">
        <w:rPr>
          <w:lang w:eastAsia="zh-CN"/>
        </w:rPr>
        <w:t xml:space="preserve"> Satisfacer las necesidades y las expectativas de los clientes mediante el mantenimiento y actualización de los sistemas "</w:t>
      </w:r>
      <w:proofErr w:type="spellStart"/>
      <w:r w:rsidRPr="4F90A344" w:rsidR="4F90A344">
        <w:rPr>
          <w:lang w:eastAsia="zh-CN"/>
        </w:rPr>
        <w:t>DeclaraPat</w:t>
      </w:r>
      <w:proofErr w:type="spellEnd"/>
      <w:r w:rsidRPr="4F90A344" w:rsidR="4F90A344">
        <w:rPr>
          <w:lang w:eastAsia="zh-CN"/>
        </w:rPr>
        <w:t xml:space="preserve"> y A</w:t>
      </w:r>
      <w:r w:rsidRPr="4F90A344" w:rsidR="4F90A344">
        <w:rPr>
          <w:lang w:eastAsia="zh-CN"/>
        </w:rPr>
        <w:t xml:space="preserve">rtistic </w:t>
      </w:r>
      <w:r w:rsidRPr="4F90A344" w:rsidR="4F90A344">
        <w:rPr>
          <w:lang w:eastAsia="zh-CN"/>
        </w:rPr>
        <w:t>L</w:t>
      </w:r>
      <w:r w:rsidRPr="4F90A344" w:rsidR="4F90A344">
        <w:rPr>
          <w:lang w:eastAsia="zh-CN"/>
        </w:rPr>
        <w:t>eathers</w:t>
      </w:r>
      <w:r w:rsidRPr="4F90A344" w:rsidR="4F90A344">
        <w:rPr>
          <w:lang w:eastAsia="zh-CN"/>
        </w:rPr>
        <w:t xml:space="preserve">" de tal forma que su nuevo diseño amigable e intuitivo sea capaz de brindar seguridad y confianza al usuario. </w:t>
      </w:r>
    </w:p>
    <w:p w:rsidR="008E4271" w:rsidP="00B632C5" w:rsidRDefault="3C36EF34" w14:paraId="6133DBF3" w14:textId="7102AE3E">
      <w:pPr>
        <w:rPr>
          <w:lang w:eastAsia="zh-CN"/>
        </w:rPr>
      </w:pPr>
      <w:r w:rsidRPr="3C36EF34">
        <w:rPr>
          <w:lang w:eastAsia="zh-CN"/>
        </w:rPr>
        <w:t xml:space="preserve">Automatizar y optimizar el proceso de gestión de la información del sistema "AL" garantizando con ello el </w:t>
      </w:r>
      <w:r w:rsidRPr="3C36EF34" w:rsidR="00173227">
        <w:rPr>
          <w:lang w:eastAsia="zh-CN"/>
        </w:rPr>
        <w:t>óptimo</w:t>
      </w:r>
      <w:r w:rsidRPr="3C36EF34">
        <w:rPr>
          <w:lang w:eastAsia="zh-CN"/>
        </w:rPr>
        <w:t xml:space="preserve"> almacenamiento, procesamiento y recuperación de la información. </w:t>
      </w:r>
    </w:p>
    <w:p w:rsidR="008E4271" w:rsidP="00B632C5" w:rsidRDefault="3C36EF34" w14:paraId="1D89F164" w14:textId="77777777">
      <w:pPr>
        <w:pStyle w:val="Ttulo2"/>
        <w:rPr>
          <w:rFonts w:eastAsia="Liberation Serif"/>
        </w:rPr>
      </w:pPr>
      <w:r w:rsidRPr="3C36EF34">
        <w:rPr>
          <w:rFonts w:eastAsia="Liberation Serif"/>
        </w:rPr>
        <w:t>1.2.2 Objetivo</w:t>
      </w:r>
      <w:r w:rsidRPr="006578E3">
        <w:rPr>
          <w:rFonts w:eastAsia="Liberation Serif"/>
          <w:highlight w:val="cyan"/>
        </w:rPr>
        <w:t>s específic</w:t>
      </w:r>
      <w:commentRangeStart w:id="10"/>
      <w:r w:rsidRPr="006578E3">
        <w:rPr>
          <w:rFonts w:eastAsia="Liberation Serif"/>
          <w:highlight w:val="cyan"/>
        </w:rPr>
        <w:t>os</w:t>
      </w:r>
      <w:commentRangeEnd w:id="10"/>
      <w:r w:rsidRPr="006578E3" w:rsidR="00CE3325">
        <w:rPr>
          <w:highlight w:val="cyan"/>
        </w:rPr>
        <w:commentReference w:id="10"/>
      </w:r>
      <w:r w:rsidRPr="3C36EF34">
        <w:rPr>
          <w:rFonts w:eastAsia="Liberation Serif"/>
        </w:rPr>
        <w:t xml:space="preserve"> </w:t>
      </w:r>
    </w:p>
    <w:p w:rsidR="008E4271" w:rsidP="00B632C5" w:rsidRDefault="3C36EF34" w14:paraId="4FFE4352" w14:textId="77777777">
      <w:pPr>
        <w:pStyle w:val="Prrafodelista"/>
        <w:numPr>
          <w:ilvl w:val="0"/>
          <w:numId w:val="6"/>
        </w:numPr>
      </w:pPr>
      <w:r w:rsidRPr="3C36EF34">
        <w:t>Mejoras en la UI/UX de “</w:t>
      </w:r>
      <w:proofErr w:type="spellStart"/>
      <w:r w:rsidRPr="3C36EF34">
        <w:t>DeclaraPat</w:t>
      </w:r>
      <w:proofErr w:type="spellEnd"/>
      <w:r w:rsidRPr="3C36EF34">
        <w:t>”.</w:t>
      </w:r>
    </w:p>
    <w:p w:rsidR="008E4271" w:rsidP="00B632C5" w:rsidRDefault="3C36EF34" w14:paraId="68699141" w14:textId="77777777">
      <w:pPr>
        <w:pStyle w:val="Prrafodelista"/>
        <w:numPr>
          <w:ilvl w:val="0"/>
          <w:numId w:val="6"/>
        </w:numPr>
      </w:pPr>
      <w:r w:rsidRPr="3C36EF34">
        <w:t>Automatizar procesos de los materiales en “AL”.</w:t>
      </w:r>
    </w:p>
    <w:p w:rsidR="008E4271" w:rsidP="00B632C5" w:rsidRDefault="3C36EF34" w14:paraId="34F65D1B" w14:textId="4CCC646E">
      <w:pPr>
        <w:pStyle w:val="Prrafodelista"/>
        <w:numPr>
          <w:ilvl w:val="0"/>
          <w:numId w:val="6"/>
        </w:numPr>
      </w:pPr>
      <w:r w:rsidRPr="3C36EF34">
        <w:t xml:space="preserve">Generar reportes con la </w:t>
      </w:r>
      <w:r w:rsidRPr="3C36EF34" w:rsidR="006578E3">
        <w:t>información</w:t>
      </w:r>
      <w:r w:rsidRPr="3C36EF34">
        <w:t xml:space="preserve"> de los materiales de “AL”.</w:t>
      </w:r>
    </w:p>
    <w:p w:rsidR="008E4271" w:rsidP="00B632C5" w:rsidRDefault="006578E3" w14:paraId="6A5E9D43" w14:textId="3A1150DB">
      <w:pPr>
        <w:pStyle w:val="Prrafodelista"/>
        <w:numPr>
          <w:ilvl w:val="0"/>
          <w:numId w:val="6"/>
        </w:numPr>
      </w:pPr>
      <w:r w:rsidRPr="3C36EF34">
        <w:t>Optimizar los</w:t>
      </w:r>
      <w:r w:rsidRPr="3C36EF34" w:rsidR="3C36EF34">
        <w:t xml:space="preserve"> </w:t>
      </w:r>
      <w:r w:rsidRPr="3C36EF34">
        <w:t>métodos</w:t>
      </w:r>
      <w:r w:rsidRPr="3C36EF34" w:rsidR="3C36EF34">
        <w:t xml:space="preserve"> de almacenamiento de la </w:t>
      </w:r>
      <w:r w:rsidRPr="3C36EF34">
        <w:t>información</w:t>
      </w:r>
      <w:r w:rsidRPr="3C36EF34" w:rsidR="3C36EF34">
        <w:t xml:space="preserve"> de “AL”.</w:t>
      </w:r>
    </w:p>
    <w:p w:rsidR="004238A8" w:rsidRDefault="004238A8" w14:paraId="7BC709F0" w14:textId="77777777">
      <w:pPr>
        <w:suppressAutoHyphens w:val="0"/>
        <w:spacing w:after="0" w:line="240" w:lineRule="auto"/>
        <w:ind w:firstLine="0"/>
        <w:jc w:val="left"/>
        <w:rPr>
          <w:rFonts w:eastAsia="Liberation Serif" w:cs="Times New Roman"/>
          <w:b/>
          <w:bCs/>
          <w:iCs/>
          <w:szCs w:val="28"/>
        </w:rPr>
      </w:pPr>
      <w:r>
        <w:rPr>
          <w:rFonts w:eastAsia="Liberation Serif"/>
        </w:rPr>
        <w:br w:type="page"/>
      </w:r>
    </w:p>
    <w:p w:rsidR="008E4271" w:rsidP="004238A8" w:rsidRDefault="3C36EF34" w14:paraId="4AC405FB" w14:textId="701F4C82">
      <w:pPr>
        <w:pStyle w:val="Ttulo2"/>
        <w:rPr/>
      </w:pPr>
      <w:bookmarkStart w:name="_GoBack" w:id="11"/>
      <w:bookmarkEnd w:id="11"/>
      <w:r w:rsidRPr="4F90A344" w:rsidR="4F90A344">
        <w:rPr>
          <w:rFonts w:eastAsia="Liberation Serif"/>
        </w:rPr>
        <w:t>1.3 Justificación (1c</w:t>
      </w:r>
      <w:commentRangeStart w:id="12"/>
      <w:r w:rsidRPr="4F90A344" w:rsidR="4F90A344">
        <w:rPr>
          <w:rFonts w:eastAsia="Liberation Serif"/>
        </w:rPr>
        <w:t>c)</w:t>
      </w:r>
      <w:commentRangeEnd w:id="12"/>
      <w:r>
        <w:rPr>
          <w:rStyle w:val="CommentReference"/>
        </w:rPr>
        <w:commentReference w:id="12"/>
      </w:r>
    </w:p>
    <w:p w:rsidR="008E4271" w:rsidP="3C36EF34" w:rsidRDefault="008E4271" w14:paraId="2021A5CE" w14:textId="77777777">
      <w:pPr>
        <w:rPr>
          <w:rFonts w:ascii="Liberation Serif" w:hAnsi="Liberation Serif" w:eastAsia="Liberation Serif" w:cs="Liberation Serif"/>
        </w:rPr>
      </w:pPr>
    </w:p>
    <w:p w:rsidR="008E4271" w:rsidP="3C36EF34" w:rsidRDefault="008E4271" w14:paraId="45E2809D" w14:textId="77777777">
      <w:pPr>
        <w:rPr>
          <w:rFonts w:ascii="Liberation Serif" w:hAnsi="Liberation Serif" w:eastAsia="Liberation Serif" w:cs="Liberation Serif"/>
        </w:rPr>
      </w:pPr>
    </w:p>
    <w:p w:rsidR="008E4271" w:rsidP="3C36EF34" w:rsidRDefault="008E4271" w14:paraId="1D6CEA64" w14:textId="77777777">
      <w:pPr>
        <w:rPr>
          <w:rFonts w:ascii="Liberation Serif" w:hAnsi="Liberation Serif" w:eastAsia="Liberation Serif" w:cs="Liberation Serif"/>
        </w:rPr>
      </w:pPr>
    </w:p>
    <w:p w:rsidR="008E4271" w:rsidP="3C36EF34" w:rsidRDefault="008E4271" w14:paraId="7668D29F" w14:textId="77777777">
      <w:pPr>
        <w:rPr>
          <w:rFonts w:ascii="Liberation Serif" w:hAnsi="Liberation Serif" w:eastAsia="Liberation Serif" w:cs="Liberation Serif"/>
        </w:rPr>
      </w:pPr>
    </w:p>
    <w:p w:rsidR="008E4271" w:rsidP="3C36EF34" w:rsidRDefault="008E4271" w14:paraId="2E6504DD" w14:textId="77777777">
      <w:pPr>
        <w:rPr>
          <w:rFonts w:ascii="Liberation Serif" w:hAnsi="Liberation Serif" w:eastAsia="Liberation Serif" w:cs="Liberation Serif"/>
        </w:rPr>
      </w:pPr>
    </w:p>
    <w:p w:rsidR="008E4271" w:rsidP="3C36EF34" w:rsidRDefault="008E4271" w14:paraId="747869B9" w14:textId="77777777">
      <w:pPr>
        <w:pStyle w:val="Prrafodelista1"/>
        <w:rPr>
          <w:rFonts w:ascii="Liberation Serif" w:hAnsi="Liberation Serif" w:eastAsia="Liberation Serif" w:cs="Liberation Serif"/>
        </w:rPr>
      </w:pPr>
    </w:p>
    <w:p w:rsidR="008E4271" w:rsidP="3C36EF34" w:rsidRDefault="3C36EF34" w14:paraId="4A7CDD6F" w14:textId="77777777">
      <w:pPr>
        <w:pStyle w:val="Ttulo2"/>
        <w:pageBreakBefore/>
        <w:numPr>
          <w:ilvl w:val="1"/>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lastRenderedPageBreak/>
        <w:t>1.4 Factibilida</w:t>
      </w:r>
      <w:commentRangeStart w:id="13"/>
      <w:r w:rsidRPr="3C36EF34">
        <w:rPr>
          <w:rFonts w:ascii="Liberation Serif" w:hAnsi="Liberation Serif" w:eastAsia="Liberation Serif" w:cs="Liberation Serif"/>
        </w:rPr>
        <w:t>d</w:t>
      </w:r>
      <w:commentRangeEnd w:id="13"/>
      <w:r w:rsidR="00CE3325">
        <w:commentReference w:id="13"/>
      </w:r>
      <w:r w:rsidRPr="3C36EF34">
        <w:rPr>
          <w:rFonts w:ascii="Liberation Serif" w:hAnsi="Liberation Serif" w:eastAsia="Liberation Serif" w:cs="Liberation Serif"/>
        </w:rPr>
        <w:t xml:space="preserve"> </w:t>
      </w:r>
    </w:p>
    <w:p w:rsidR="008E4271" w:rsidP="4F90A344" w:rsidRDefault="008E4271" w14:paraId="65DC117A" w14:textId="36CB3A16">
      <w:pPr>
        <w:rPr>
          <w:rFonts w:ascii="Liberation Serif" w:hAnsi="Liberation Serif" w:eastAsia="Liberation Serif" w:cs="Liberation Serif"/>
        </w:rPr>
      </w:pPr>
      <w:r w:rsidRPr="4F90A344" w:rsidR="4F90A344">
        <w:rPr>
          <w:rFonts w:ascii="Liberation Serif" w:hAnsi="Liberation Serif" w:eastAsia="Liberation Serif" w:cs="Liberation Serif"/>
        </w:rPr>
        <w:t xml:space="preserve">Después de haber identificado los principales problemas en los sistemas antes mencionados, estos se </w:t>
      </w:r>
      <w:proofErr w:type="gramStart"/>
      <w:r w:rsidRPr="4F90A344" w:rsidR="4F90A344">
        <w:rPr>
          <w:rFonts w:ascii="Liberation Serif" w:hAnsi="Liberation Serif" w:eastAsia="Liberation Serif" w:cs="Liberation Serif"/>
        </w:rPr>
        <w:t>analizaran</w:t>
      </w:r>
      <w:proofErr w:type="gramEnd"/>
      <w:r w:rsidRPr="4F90A344" w:rsidR="4F90A344">
        <w:rPr>
          <w:rFonts w:ascii="Liberation Serif" w:hAnsi="Liberation Serif" w:eastAsia="Liberation Serif" w:cs="Liberation Serif"/>
        </w:rPr>
        <w:t xml:space="preserve"> de manera </w:t>
      </w:r>
      <w:proofErr w:type="gramStart"/>
      <w:r w:rsidRPr="4F90A344" w:rsidR="4F90A344">
        <w:rPr>
          <w:rFonts w:ascii="Liberation Serif" w:hAnsi="Liberation Serif" w:eastAsia="Liberation Serif" w:cs="Liberation Serif"/>
        </w:rPr>
        <w:t>mas</w:t>
      </w:r>
      <w:proofErr w:type="gramEnd"/>
      <w:r w:rsidRPr="4F90A344" w:rsidR="4F90A344">
        <w:rPr>
          <w:rFonts w:ascii="Liberation Serif" w:hAnsi="Liberation Serif" w:eastAsia="Liberation Serif" w:cs="Liberation Serif"/>
        </w:rPr>
        <w:t xml:space="preserve"> detallada para identificar la solución </w:t>
      </w:r>
      <w:proofErr w:type="gramStart"/>
      <w:r w:rsidRPr="4F90A344" w:rsidR="4F90A344">
        <w:rPr>
          <w:rFonts w:ascii="Liberation Serif" w:hAnsi="Liberation Serif" w:eastAsia="Liberation Serif" w:cs="Liberation Serif"/>
        </w:rPr>
        <w:t>mas</w:t>
      </w:r>
      <w:proofErr w:type="gramEnd"/>
      <w:r w:rsidRPr="4F90A344" w:rsidR="4F90A344">
        <w:rPr>
          <w:rFonts w:ascii="Liberation Serif" w:hAnsi="Liberation Serif" w:eastAsia="Liberation Serif" w:cs="Liberation Serif"/>
        </w:rPr>
        <w:t xml:space="preserve"> </w:t>
      </w:r>
      <w:proofErr w:type="gramStart"/>
      <w:r w:rsidRPr="4F90A344" w:rsidR="4F90A344">
        <w:rPr>
          <w:rFonts w:ascii="Liberation Serif" w:hAnsi="Liberation Serif" w:eastAsia="Liberation Serif" w:cs="Liberation Serif"/>
        </w:rPr>
        <w:t>optima</w:t>
      </w:r>
      <w:proofErr w:type="gramEnd"/>
      <w:r w:rsidRPr="4F90A344" w:rsidR="4F90A344">
        <w:rPr>
          <w:rFonts w:ascii="Liberation Serif" w:hAnsi="Liberation Serif" w:eastAsia="Liberation Serif" w:cs="Liberation Serif"/>
        </w:rPr>
        <w:t xml:space="preserve"> para los problemas encontrados.</w:t>
      </w:r>
    </w:p>
    <w:p w:rsidR="008E4271" w:rsidP="3C36EF34" w:rsidRDefault="3C36EF34" w14:paraId="46975CCC" w14:textId="77777777">
      <w:pPr>
        <w:pStyle w:val="Ttulo3"/>
        <w:numPr>
          <w:ilvl w:val="2"/>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t>1.4.1 Factibilidad Técni</w:t>
      </w:r>
      <w:commentRangeStart w:id="14"/>
      <w:r w:rsidRPr="3C36EF34">
        <w:rPr>
          <w:rFonts w:ascii="Liberation Serif" w:hAnsi="Liberation Serif" w:eastAsia="Liberation Serif" w:cs="Liberation Serif"/>
        </w:rPr>
        <w:t>ca</w:t>
      </w:r>
      <w:commentRangeEnd w:id="14"/>
      <w:r w:rsidR="00CE3325">
        <w:commentReference w:id="14"/>
      </w:r>
      <w:r w:rsidRPr="3C36EF34">
        <w:rPr>
          <w:rFonts w:ascii="Liberation Serif" w:hAnsi="Liberation Serif" w:eastAsia="Liberation Serif" w:cs="Liberation Serif"/>
        </w:rPr>
        <w:t xml:space="preserve"> (1-3 </w:t>
      </w:r>
      <w:proofErr w:type="spellStart"/>
      <w:r w:rsidRPr="3C36EF34">
        <w:rPr>
          <w:rFonts w:ascii="Liberation Serif" w:hAnsi="Liberation Serif" w:eastAsia="Liberation Serif" w:cs="Liberation Serif"/>
        </w:rPr>
        <w:t>cc</w:t>
      </w:r>
      <w:proofErr w:type="spellEnd"/>
      <w:r w:rsidRPr="3C36EF34">
        <w:rPr>
          <w:rFonts w:ascii="Liberation Serif" w:hAnsi="Liberation Serif" w:eastAsia="Liberation Serif" w:cs="Liberation Serif"/>
        </w:rPr>
        <w:t>)</w:t>
      </w:r>
    </w:p>
    <w:p w:rsidR="008E4271" w:rsidP="3C36EF34" w:rsidRDefault="008E4271" w14:paraId="37CFD208" w14:textId="77777777">
      <w:pPr>
        <w:pStyle w:val="Ttulo3"/>
        <w:numPr>
          <w:ilvl w:val="2"/>
          <w:numId w:val="0"/>
        </w:numPr>
        <w:tabs>
          <w:tab w:val="left" w:pos="0"/>
        </w:tabs>
        <w:rPr>
          <w:rFonts w:ascii="Liberation Serif" w:hAnsi="Liberation Serif" w:eastAsia="Liberation Serif" w:cs="Liberation Serif"/>
        </w:rPr>
      </w:pPr>
    </w:p>
    <w:p w:rsidR="008E4271" w:rsidP="3C36EF34" w:rsidRDefault="008E4271" w14:paraId="3AB9412B" w14:textId="77777777">
      <w:pPr>
        <w:pStyle w:val="Ttulo3"/>
        <w:numPr>
          <w:ilvl w:val="2"/>
          <w:numId w:val="0"/>
        </w:numPr>
        <w:tabs>
          <w:tab w:val="left" w:pos="0"/>
        </w:tabs>
        <w:rPr>
          <w:rFonts w:ascii="Liberation Serif" w:hAnsi="Liberation Serif" w:eastAsia="Liberation Serif" w:cs="Liberation Serif"/>
        </w:rPr>
      </w:pPr>
    </w:p>
    <w:p w:rsidR="008E4271" w:rsidP="3C36EF34" w:rsidRDefault="3C36EF34" w14:paraId="7005D44D" w14:textId="77777777">
      <w:pPr>
        <w:pStyle w:val="Ttulo3"/>
        <w:numPr>
          <w:ilvl w:val="2"/>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t>1.4.2 Factibilidad Econó</w:t>
      </w:r>
      <w:commentRangeStart w:id="15"/>
      <w:r w:rsidRPr="3C36EF34">
        <w:rPr>
          <w:rFonts w:ascii="Liberation Serif" w:hAnsi="Liberation Serif" w:eastAsia="Liberation Serif" w:cs="Liberation Serif"/>
        </w:rPr>
        <w:t>mica</w:t>
      </w:r>
      <w:commentRangeEnd w:id="15"/>
      <w:r w:rsidR="00CE3325">
        <w:commentReference w:id="15"/>
      </w:r>
      <w:r w:rsidRPr="3C36EF34">
        <w:rPr>
          <w:rFonts w:ascii="Liberation Serif" w:hAnsi="Liberation Serif" w:eastAsia="Liberation Serif" w:cs="Liberation Serif"/>
        </w:rPr>
        <w:t xml:space="preserve"> (1-3 </w:t>
      </w:r>
      <w:proofErr w:type="spellStart"/>
      <w:r w:rsidRPr="3C36EF34">
        <w:rPr>
          <w:rFonts w:ascii="Liberation Serif" w:hAnsi="Liberation Serif" w:eastAsia="Liberation Serif" w:cs="Liberation Serif"/>
        </w:rPr>
        <w:t>cc</w:t>
      </w:r>
      <w:proofErr w:type="spellEnd"/>
      <w:r w:rsidRPr="3C36EF34">
        <w:rPr>
          <w:rFonts w:ascii="Liberation Serif" w:hAnsi="Liberation Serif" w:eastAsia="Liberation Serif" w:cs="Liberation Serif"/>
        </w:rPr>
        <w:t>)</w:t>
      </w:r>
    </w:p>
    <w:p w:rsidR="008E4271" w:rsidP="4F90A344" w:rsidRDefault="008E4271" w14:paraId="2AAE8B54" w14:textId="170A76C7">
      <w:pPr>
        <w:pStyle w:val="Prrafodelista1"/>
        <w:ind w:left="0" w:firstLine="708"/>
        <w:rPr>
          <w:rFonts w:ascii="Arial" w:hAnsi="Arial" w:eastAsia="Arial" w:cs="Arial"/>
        </w:rPr>
      </w:pPr>
      <w:r w:rsidRPr="4F90A344" w:rsidR="4F90A344">
        <w:rPr>
          <w:rFonts w:ascii="Arial" w:hAnsi="Arial" w:eastAsia="Arial" w:cs="Arial"/>
        </w:rPr>
        <w:t xml:space="preserve">En este estudio determinaremos el costo de los recursos </w:t>
      </w:r>
      <w:proofErr w:type="spellStart"/>
      <w:r w:rsidRPr="4F90A344" w:rsidR="4F90A344">
        <w:rPr>
          <w:rFonts w:ascii="Arial" w:hAnsi="Arial" w:eastAsia="Arial" w:cs="Arial"/>
        </w:rPr>
        <w:t>tecnicos</w:t>
      </w:r>
      <w:proofErr w:type="spellEnd"/>
      <w:r w:rsidRPr="4F90A344" w:rsidR="4F90A344">
        <w:rPr>
          <w:rFonts w:ascii="Arial" w:hAnsi="Arial" w:eastAsia="Arial" w:cs="Arial"/>
        </w:rPr>
        <w:t xml:space="preserve">, humanos y materiales tanto para el desarrollo como para </w:t>
      </w:r>
      <w:proofErr w:type="spellStart"/>
      <w:r w:rsidRPr="4F90A344" w:rsidR="4F90A344">
        <w:rPr>
          <w:rFonts w:ascii="Arial" w:hAnsi="Arial" w:eastAsia="Arial" w:cs="Arial"/>
        </w:rPr>
        <w:t>implmentacion</w:t>
      </w:r>
      <w:proofErr w:type="spellEnd"/>
      <w:r w:rsidRPr="4F90A344" w:rsidR="4F90A344">
        <w:rPr>
          <w:rFonts w:ascii="Arial" w:hAnsi="Arial" w:eastAsia="Arial" w:cs="Arial"/>
        </w:rPr>
        <w:t xml:space="preserve"> del Proyecto. Esto nos ayudara a realizar el </w:t>
      </w:r>
      <w:proofErr w:type="spellStart"/>
      <w:r w:rsidRPr="4F90A344" w:rsidR="4F90A344">
        <w:rPr>
          <w:rFonts w:ascii="Arial" w:hAnsi="Arial" w:eastAsia="Arial" w:cs="Arial"/>
        </w:rPr>
        <w:t>analisis</w:t>
      </w:r>
      <w:proofErr w:type="spellEnd"/>
      <w:r w:rsidRPr="4F90A344" w:rsidR="4F90A344">
        <w:rPr>
          <w:rFonts w:ascii="Arial" w:hAnsi="Arial" w:eastAsia="Arial" w:cs="Arial"/>
        </w:rPr>
        <w:t xml:space="preserve"> del costo-beneficio, lo que nos </w:t>
      </w:r>
      <w:proofErr w:type="spellStart"/>
      <w:r w:rsidRPr="4F90A344" w:rsidR="4F90A344">
        <w:rPr>
          <w:rFonts w:ascii="Arial" w:hAnsi="Arial" w:eastAsia="Arial" w:cs="Arial"/>
        </w:rPr>
        <w:t>permitiria</w:t>
      </w:r>
      <w:proofErr w:type="spellEnd"/>
      <w:r w:rsidRPr="4F90A344" w:rsidR="4F90A344">
        <w:rPr>
          <w:rFonts w:ascii="Arial" w:hAnsi="Arial" w:eastAsia="Arial" w:cs="Arial"/>
        </w:rPr>
        <w:t xml:space="preserve"> determinar si es factible </w:t>
      </w:r>
      <w:proofErr w:type="spellStart"/>
      <w:r w:rsidRPr="4F90A344" w:rsidR="4F90A344">
        <w:rPr>
          <w:rFonts w:ascii="Arial" w:hAnsi="Arial" w:eastAsia="Arial" w:cs="Arial"/>
        </w:rPr>
        <w:t>economicamente</w:t>
      </w:r>
      <w:proofErr w:type="spellEnd"/>
      <w:r w:rsidRPr="4F90A344" w:rsidR="4F90A344">
        <w:rPr>
          <w:rFonts w:ascii="Arial" w:hAnsi="Arial" w:eastAsia="Arial" w:cs="Arial"/>
        </w:rPr>
        <w:t xml:space="preserve"> desarrollarlo.</w:t>
      </w:r>
    </w:p>
    <w:p w:rsidR="4F90A344" w:rsidP="4F90A344" w:rsidRDefault="4F90A344" w14:paraId="63568F01" w14:textId="1F1DA638">
      <w:pPr>
        <w:pStyle w:val="Prrafodelista1"/>
        <w:ind w:left="0" w:firstLine="708"/>
        <w:rPr>
          <w:rFonts w:ascii="Arial" w:hAnsi="Arial" w:eastAsia="Arial" w:cs="Arial"/>
        </w:rPr>
      </w:pPr>
      <w:r w:rsidRPr="4F90A344" w:rsidR="4F90A344">
        <w:rPr>
          <w:rFonts w:ascii="Arial" w:hAnsi="Arial" w:eastAsia="Arial" w:cs="Arial"/>
        </w:rPr>
        <w:t xml:space="preserve">A </w:t>
      </w:r>
      <w:proofErr w:type="spellStart"/>
      <w:r w:rsidRPr="4F90A344" w:rsidR="4F90A344">
        <w:rPr>
          <w:rFonts w:ascii="Arial" w:hAnsi="Arial" w:eastAsia="Arial" w:cs="Arial"/>
        </w:rPr>
        <w:t>continuacion</w:t>
      </w:r>
      <w:proofErr w:type="spellEnd"/>
      <w:r w:rsidRPr="4F90A344" w:rsidR="4F90A344">
        <w:rPr>
          <w:rFonts w:ascii="Arial" w:hAnsi="Arial" w:eastAsia="Arial" w:cs="Arial"/>
        </w:rPr>
        <w:t>, se muestran los costos de los recursos necesarios para el desarrollo del sistema:</w:t>
      </w:r>
    </w:p>
    <w:tbl>
      <w:tblPr>
        <w:tblStyle w:val="TableGrid"/>
        <w:tblW w:w="0" w:type="auto"/>
        <w:tblInd w:w="0" w:type="dxa"/>
        <w:tblLayout w:type="fixed"/>
        <w:tblLook w:val="06A0" w:firstRow="1" w:lastRow="0" w:firstColumn="1" w:lastColumn="0" w:noHBand="1" w:noVBand="1"/>
      </w:tblPr>
      <w:tblGrid>
        <w:gridCol w:w="2210"/>
        <w:gridCol w:w="2210"/>
        <w:gridCol w:w="2210"/>
        <w:gridCol w:w="2210"/>
      </w:tblGrid>
      <w:tr w:rsidR="4F90A344" w:rsidTr="4F90A344" w14:paraId="5AF0ADD5">
        <w:tc>
          <w:tcPr>
            <w:tcW w:w="8840" w:type="dxa"/>
            <w:gridSpan w:val="4"/>
            <w:tcMar/>
            <w:vAlign w:val="top"/>
          </w:tcPr>
          <w:p w:rsidR="4F90A344" w:rsidP="4F90A344" w:rsidRDefault="4F90A344" w14:noSpellErr="1" w14:paraId="72E7265C" w14:textId="0A4D3ACE">
            <w:pPr>
              <w:pStyle w:val="Prrafodelista1"/>
              <w:ind w:left="0" w:firstLine="0"/>
              <w:jc w:val="center"/>
              <w:rPr>
                <w:rFonts w:ascii="Arial" w:hAnsi="Arial" w:eastAsia="Arial" w:cs="Arial"/>
                <w:b w:val="1"/>
                <w:bCs w:val="1"/>
              </w:rPr>
            </w:pPr>
            <w:r w:rsidRPr="4F90A344" w:rsidR="4F90A344">
              <w:rPr>
                <w:rFonts w:ascii="Arial" w:hAnsi="Arial" w:eastAsia="Arial" w:cs="Arial"/>
                <w:b w:val="1"/>
                <w:bCs w:val="1"/>
              </w:rPr>
              <w:t xml:space="preserve">Recursos </w:t>
            </w:r>
          </w:p>
        </w:tc>
      </w:tr>
      <w:tr w:rsidR="4F90A344" w:rsidTr="4F90A344" w14:paraId="658F14BE">
        <w:tc>
          <w:tcPr>
            <w:tcW w:w="2210" w:type="dxa"/>
            <w:tcMar/>
          </w:tcPr>
          <w:p w:rsidR="4F90A344" w:rsidP="4F90A344" w:rsidRDefault="4F90A344" w14:paraId="14EE3608" w14:textId="0C59018A">
            <w:pPr>
              <w:pStyle w:val="Prrafodelista1"/>
              <w:ind w:left="0" w:firstLine="0"/>
              <w:rPr>
                <w:rFonts w:ascii="Arial" w:hAnsi="Arial" w:eastAsia="Arial" w:cs="Arial"/>
                <w:b w:val="1"/>
                <w:bCs w:val="1"/>
              </w:rPr>
            </w:pPr>
            <w:proofErr w:type="spellStart"/>
            <w:r w:rsidRPr="4F90A344" w:rsidR="4F90A344">
              <w:rPr>
                <w:rFonts w:ascii="Arial" w:hAnsi="Arial" w:eastAsia="Arial" w:cs="Arial"/>
                <w:b w:val="1"/>
                <w:bCs w:val="1"/>
              </w:rPr>
              <w:t>D</w:t>
            </w:r>
            <w:r w:rsidRPr="4F90A344" w:rsidR="4F90A344">
              <w:rPr>
                <w:rFonts w:ascii="Arial" w:hAnsi="Arial" w:eastAsia="Arial" w:cs="Arial"/>
                <w:b w:val="1"/>
                <w:bCs w:val="1"/>
              </w:rPr>
              <w:t>escripcion</w:t>
            </w:r>
            <w:proofErr w:type="spellEnd"/>
          </w:p>
        </w:tc>
        <w:tc>
          <w:tcPr>
            <w:tcW w:w="2210" w:type="dxa"/>
            <w:tcMar/>
          </w:tcPr>
          <w:p w:rsidR="4F90A344" w:rsidP="4F90A344" w:rsidRDefault="4F90A344" w14:noSpellErr="1" w14:paraId="15B6146E" w14:textId="7A08B1AC">
            <w:pPr>
              <w:pStyle w:val="Prrafodelista1"/>
              <w:ind w:left="0" w:firstLine="0"/>
              <w:rPr>
                <w:rFonts w:ascii="Arial" w:hAnsi="Arial" w:eastAsia="Arial" w:cs="Arial"/>
                <w:b w:val="1"/>
                <w:bCs w:val="1"/>
              </w:rPr>
            </w:pPr>
            <w:r w:rsidRPr="4F90A344" w:rsidR="4F90A344">
              <w:rPr>
                <w:rFonts w:ascii="Arial" w:hAnsi="Arial" w:eastAsia="Arial" w:cs="Arial"/>
                <w:b w:val="1"/>
                <w:bCs w:val="1"/>
              </w:rPr>
              <w:t>Cantidad</w:t>
            </w:r>
          </w:p>
        </w:tc>
        <w:tc>
          <w:tcPr>
            <w:tcW w:w="2210" w:type="dxa"/>
            <w:tcMar/>
          </w:tcPr>
          <w:p w:rsidR="4F90A344" w:rsidP="4F90A344" w:rsidRDefault="4F90A344" w14:noSpellErr="1" w14:paraId="6C85694F" w14:textId="47449BBB">
            <w:pPr>
              <w:pStyle w:val="Prrafodelista1"/>
              <w:ind w:left="0" w:firstLine="0"/>
              <w:rPr>
                <w:rFonts w:ascii="Arial" w:hAnsi="Arial" w:eastAsia="Arial" w:cs="Arial"/>
                <w:b w:val="1"/>
                <w:bCs w:val="1"/>
              </w:rPr>
            </w:pPr>
            <w:r w:rsidRPr="4F90A344" w:rsidR="4F90A344">
              <w:rPr>
                <w:rFonts w:ascii="Arial" w:hAnsi="Arial" w:eastAsia="Arial" w:cs="Arial"/>
                <w:b w:val="1"/>
                <w:bCs w:val="1"/>
              </w:rPr>
              <w:t>Costo</w:t>
            </w:r>
          </w:p>
        </w:tc>
        <w:tc>
          <w:tcPr>
            <w:tcW w:w="2210" w:type="dxa"/>
            <w:tcMar/>
          </w:tcPr>
          <w:p w:rsidR="4F90A344" w:rsidP="4F90A344" w:rsidRDefault="4F90A344" w14:noSpellErr="1" w14:paraId="7EE98368" w14:textId="66EE205B">
            <w:pPr>
              <w:pStyle w:val="Prrafodelista1"/>
              <w:ind w:left="0" w:firstLine="0"/>
              <w:rPr>
                <w:rFonts w:ascii="Arial" w:hAnsi="Arial" w:eastAsia="Arial" w:cs="Arial"/>
                <w:b w:val="1"/>
                <w:bCs w:val="1"/>
              </w:rPr>
            </w:pPr>
            <w:r w:rsidRPr="4F90A344" w:rsidR="4F90A344">
              <w:rPr>
                <w:rFonts w:ascii="Arial" w:hAnsi="Arial" w:eastAsia="Arial" w:cs="Arial"/>
                <w:b w:val="1"/>
                <w:bCs w:val="1"/>
              </w:rPr>
              <w:t>Costo Total</w:t>
            </w:r>
          </w:p>
        </w:tc>
      </w:tr>
      <w:tr w:rsidR="4F90A344" w:rsidTr="4F90A344" w14:paraId="6728E844">
        <w:tc>
          <w:tcPr>
            <w:tcW w:w="2210" w:type="dxa"/>
            <w:tcMar/>
          </w:tcPr>
          <w:p w:rsidR="4F90A344" w:rsidP="4F90A344" w:rsidRDefault="4F90A344" w14:noSpellErr="1" w14:paraId="6A49C15E" w14:textId="591EA7DA">
            <w:pPr>
              <w:pStyle w:val="Prrafodelista1"/>
              <w:ind w:left="0" w:firstLine="0"/>
              <w:rPr>
                <w:rFonts w:ascii="Arial" w:hAnsi="Arial" w:eastAsia="Arial" w:cs="Arial"/>
              </w:rPr>
            </w:pPr>
            <w:r w:rsidRPr="4F90A344" w:rsidR="4F90A344">
              <w:rPr>
                <w:rFonts w:ascii="Arial" w:hAnsi="Arial" w:eastAsia="Arial" w:cs="Arial"/>
              </w:rPr>
              <w:t>Servidor</w:t>
            </w:r>
          </w:p>
        </w:tc>
        <w:tc>
          <w:tcPr>
            <w:tcW w:w="2210" w:type="dxa"/>
            <w:tcMar/>
          </w:tcPr>
          <w:p w:rsidR="4F90A344" w:rsidP="4F90A344" w:rsidRDefault="4F90A344" w14:paraId="1D8DD69C" w14:textId="23A2DF6D">
            <w:pPr>
              <w:pStyle w:val="Prrafodelista1"/>
              <w:ind w:left="0" w:firstLine="0"/>
              <w:jc w:val="center"/>
              <w:rPr>
                <w:rFonts w:ascii="Arial" w:hAnsi="Arial" w:eastAsia="Arial" w:cs="Arial"/>
              </w:rPr>
            </w:pPr>
            <w:r w:rsidRPr="4F90A344" w:rsidR="4F90A344">
              <w:rPr>
                <w:rFonts w:ascii="Arial" w:hAnsi="Arial" w:eastAsia="Arial" w:cs="Arial"/>
              </w:rPr>
              <w:t>1</w:t>
            </w:r>
          </w:p>
        </w:tc>
        <w:tc>
          <w:tcPr>
            <w:tcW w:w="2210" w:type="dxa"/>
            <w:tcMar/>
          </w:tcPr>
          <w:p w:rsidR="4F90A344" w:rsidP="4F90A344" w:rsidRDefault="4F90A344" w14:paraId="03B027AE" w14:textId="4390D715">
            <w:pPr>
              <w:pStyle w:val="Prrafodelista1"/>
              <w:ind w:left="0" w:firstLine="0"/>
              <w:jc w:val="center"/>
              <w:rPr>
                <w:rFonts w:ascii="Arial" w:hAnsi="Arial" w:eastAsia="Arial" w:cs="Arial"/>
              </w:rPr>
            </w:pPr>
          </w:p>
        </w:tc>
        <w:tc>
          <w:tcPr>
            <w:tcW w:w="2210" w:type="dxa"/>
            <w:tcMar/>
          </w:tcPr>
          <w:p w:rsidR="4F90A344" w:rsidP="4F90A344" w:rsidRDefault="4F90A344" w14:paraId="10E80B9F" w14:textId="4390D715">
            <w:pPr>
              <w:pStyle w:val="Prrafodelista1"/>
              <w:ind w:left="0" w:firstLine="0"/>
              <w:jc w:val="center"/>
              <w:rPr>
                <w:rFonts w:ascii="Arial" w:hAnsi="Arial" w:eastAsia="Arial" w:cs="Arial"/>
              </w:rPr>
            </w:pPr>
          </w:p>
        </w:tc>
      </w:tr>
      <w:tr w:rsidR="4F90A344" w:rsidTr="4F90A344" w14:paraId="612FD0ED">
        <w:tc>
          <w:tcPr>
            <w:tcW w:w="2210" w:type="dxa"/>
            <w:tcMar/>
          </w:tcPr>
          <w:p w:rsidR="4F90A344" w:rsidP="4F90A344" w:rsidRDefault="4F90A344" w14:noSpellErr="1" w14:paraId="37536229" w14:textId="1DBB6733">
            <w:pPr>
              <w:pStyle w:val="Prrafodelista1"/>
              <w:ind w:left="0" w:firstLine="0"/>
              <w:rPr>
                <w:rFonts w:ascii="Arial" w:hAnsi="Arial" w:eastAsia="Arial" w:cs="Arial"/>
              </w:rPr>
            </w:pPr>
            <w:r w:rsidRPr="4F90A344" w:rsidR="4F90A344">
              <w:rPr>
                <w:rFonts w:ascii="Arial" w:hAnsi="Arial" w:eastAsia="Arial" w:cs="Arial"/>
              </w:rPr>
              <w:t>Laptop</w:t>
            </w:r>
          </w:p>
        </w:tc>
        <w:tc>
          <w:tcPr>
            <w:tcW w:w="2210" w:type="dxa"/>
            <w:tcMar/>
          </w:tcPr>
          <w:p w:rsidR="4F90A344" w:rsidP="4F90A344" w:rsidRDefault="4F90A344" w14:paraId="760ACAD9" w14:textId="02612BB5">
            <w:pPr>
              <w:pStyle w:val="Prrafodelista1"/>
              <w:ind w:left="0" w:firstLine="0"/>
              <w:jc w:val="center"/>
              <w:rPr>
                <w:rFonts w:ascii="Arial" w:hAnsi="Arial" w:eastAsia="Arial" w:cs="Arial"/>
              </w:rPr>
            </w:pPr>
            <w:r w:rsidRPr="4F90A344" w:rsidR="4F90A344">
              <w:rPr>
                <w:rFonts w:ascii="Arial" w:hAnsi="Arial" w:eastAsia="Arial" w:cs="Arial"/>
              </w:rPr>
              <w:t>1</w:t>
            </w:r>
          </w:p>
        </w:tc>
        <w:tc>
          <w:tcPr>
            <w:tcW w:w="2210" w:type="dxa"/>
            <w:tcMar/>
          </w:tcPr>
          <w:p w:rsidR="4F90A344" w:rsidP="4F90A344" w:rsidRDefault="4F90A344" w14:paraId="544B31CB" w14:textId="4390D715">
            <w:pPr>
              <w:pStyle w:val="Prrafodelista1"/>
              <w:ind w:left="0" w:firstLine="0"/>
              <w:jc w:val="center"/>
              <w:rPr>
                <w:rFonts w:ascii="Arial" w:hAnsi="Arial" w:eastAsia="Arial" w:cs="Arial"/>
              </w:rPr>
            </w:pPr>
          </w:p>
        </w:tc>
        <w:tc>
          <w:tcPr>
            <w:tcW w:w="2210" w:type="dxa"/>
            <w:tcMar/>
          </w:tcPr>
          <w:p w:rsidR="4F90A344" w:rsidP="4F90A344" w:rsidRDefault="4F90A344" w14:paraId="0CCB6F7E" w14:textId="4390D715">
            <w:pPr>
              <w:pStyle w:val="Prrafodelista1"/>
              <w:ind w:left="0" w:firstLine="0"/>
              <w:jc w:val="center"/>
              <w:rPr>
                <w:rFonts w:ascii="Arial" w:hAnsi="Arial" w:eastAsia="Arial" w:cs="Arial"/>
              </w:rPr>
            </w:pPr>
          </w:p>
        </w:tc>
      </w:tr>
      <w:tr w:rsidR="4F90A344" w:rsidTr="4F90A344" w14:paraId="5842B2C7">
        <w:tc>
          <w:tcPr>
            <w:tcW w:w="6630" w:type="dxa"/>
            <w:gridSpan w:val="3"/>
            <w:tcMar/>
          </w:tcPr>
          <w:p w:rsidR="4F90A344" w:rsidP="4F90A344" w:rsidRDefault="4F90A344" w14:paraId="47958278" w14:textId="414E91FC">
            <w:pPr>
              <w:pStyle w:val="Prrafodelista1"/>
              <w:ind w:left="0" w:firstLine="0"/>
              <w:jc w:val="right"/>
              <w:rPr>
                <w:rFonts w:ascii="Arial" w:hAnsi="Arial" w:eastAsia="Arial" w:cs="Arial"/>
                <w:b w:val="1"/>
                <w:bCs w:val="1"/>
              </w:rPr>
            </w:pPr>
            <w:r w:rsidRPr="4F90A344" w:rsidR="4F90A344">
              <w:rPr>
                <w:rFonts w:ascii="Arial" w:hAnsi="Arial" w:eastAsia="Arial" w:cs="Arial"/>
                <w:b w:val="1"/>
                <w:bCs w:val="1"/>
              </w:rPr>
              <w:t>Total</w:t>
            </w:r>
          </w:p>
        </w:tc>
        <w:tc>
          <w:tcPr>
            <w:tcW w:w="2210" w:type="dxa"/>
            <w:tcMar/>
          </w:tcPr>
          <w:p w:rsidR="4F90A344" w:rsidP="4F90A344" w:rsidRDefault="4F90A344" w14:paraId="2CDE694B" w14:textId="4390D715">
            <w:pPr>
              <w:pStyle w:val="Prrafodelista1"/>
              <w:ind w:left="0" w:firstLine="0"/>
              <w:jc w:val="right"/>
              <w:rPr>
                <w:rFonts w:ascii="Arial" w:hAnsi="Arial" w:eastAsia="Arial" w:cs="Arial"/>
              </w:rPr>
            </w:pPr>
          </w:p>
        </w:tc>
      </w:tr>
    </w:tbl>
    <w:p w:rsidR="4F90A344" w:rsidP="4F90A344" w:rsidRDefault="4F90A344" w14:paraId="02155182" w14:textId="678741A3">
      <w:pPr>
        <w:pStyle w:val="Prrafodelista1"/>
        <w:ind w:left="0" w:firstLine="708"/>
        <w:rPr>
          <w:rFonts w:ascii="Liberation Serif" w:hAnsi="Liberation Serif" w:eastAsia="Liberation Serif" w:cs="Liberation Serif"/>
        </w:rPr>
      </w:pPr>
    </w:p>
    <w:p w:rsidR="4F90A344" w:rsidP="4F90A344" w:rsidRDefault="4F90A344" w14:paraId="0FDFE07F" w14:textId="5BEA41D2">
      <w:pPr>
        <w:pStyle w:val="Prrafodelista1"/>
        <w:ind w:firstLine="0"/>
        <w:rPr>
          <w:rFonts w:ascii="Liberation Serif" w:hAnsi="Liberation Serif" w:eastAsia="Liberation Serif" w:cs="Liberation Serif"/>
        </w:rPr>
      </w:pPr>
    </w:p>
    <w:p w:rsidR="008E4271" w:rsidP="3C36EF34" w:rsidRDefault="008E4271" w14:paraId="0523EB03" w14:textId="77777777">
      <w:pPr>
        <w:ind w:left="525"/>
        <w:rPr>
          <w:rFonts w:ascii="Liberation Serif" w:hAnsi="Liberation Serif" w:eastAsia="Liberation Serif" w:cs="Liberation Serif"/>
        </w:rPr>
      </w:pPr>
    </w:p>
    <w:p w:rsidR="008E4271" w:rsidP="3C36EF34" w:rsidRDefault="3C36EF34" w14:paraId="4DFB8F3B" w14:textId="77777777">
      <w:pPr>
        <w:pStyle w:val="Ttulo3"/>
        <w:numPr>
          <w:ilvl w:val="2"/>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t xml:space="preserve">1.4.3 Factibilidad Operacional </w:t>
      </w:r>
      <w:r w:rsidR="00CE3325">
        <w:commentReference w:id="16"/>
      </w:r>
      <w:r w:rsidRPr="3C36EF34">
        <w:rPr>
          <w:rFonts w:ascii="Liberation Serif" w:hAnsi="Liberation Serif" w:eastAsia="Liberation Serif" w:cs="Liberation Serif"/>
        </w:rPr>
        <w:t xml:space="preserve">(1-3 </w:t>
      </w:r>
      <w:proofErr w:type="spellStart"/>
      <w:proofErr w:type="gramStart"/>
      <w:r w:rsidRPr="3C36EF34">
        <w:rPr>
          <w:rFonts w:ascii="Liberation Serif" w:hAnsi="Liberation Serif" w:eastAsia="Liberation Serif" w:cs="Liberation Serif"/>
        </w:rPr>
        <w:t>cc</w:t>
      </w:r>
      <w:proofErr w:type="spellEnd"/>
      <w:r w:rsidRPr="3C36EF34">
        <w:rPr>
          <w:rFonts w:ascii="Liberation Serif" w:hAnsi="Liberation Serif" w:eastAsia="Liberation Serif" w:cs="Liberation Serif"/>
        </w:rPr>
        <w:t>)</w:t>
      </w:r>
      <w:r w:rsidR="00CE3325">
        <w:rPr>
          <w:lang w:val="es-ES"/>
        </w:rPr>
        <w:t>(</w:t>
      </w:r>
      <w:proofErr w:type="gramEnd"/>
      <w:r w:rsidR="00CE3325">
        <w:rPr>
          <w:lang w:val="es-ES"/>
        </w:rPr>
        <w:t xml:space="preserve">1-3 </w:t>
      </w:r>
      <w:proofErr w:type="spellStart"/>
      <w:r w:rsidR="00CE3325">
        <w:rPr>
          <w:lang w:val="es-ES"/>
        </w:rPr>
        <w:t>cc</w:t>
      </w:r>
      <w:proofErr w:type="spellEnd"/>
      <w:r w:rsidR="00CE3325">
        <w:rPr>
          <w:lang w:val="es-ES"/>
        </w:rPr>
        <w:t>)</w:t>
      </w:r>
    </w:p>
    <w:p w:rsidR="008E4271" w:rsidP="3C36EF34" w:rsidRDefault="008E4271" w14:paraId="46B2ACAA" w14:textId="77777777">
      <w:pPr>
        <w:rPr>
          <w:rFonts w:ascii="Liberation Serif" w:hAnsi="Liberation Serif" w:eastAsia="Liberation Serif" w:cs="Liberation Serif"/>
        </w:rPr>
      </w:pPr>
    </w:p>
    <w:p w:rsidR="008E4271" w:rsidP="3C36EF34" w:rsidRDefault="008E4271" w14:paraId="4F96D49E" w14:textId="77777777">
      <w:pPr>
        <w:pStyle w:val="Prrafodelista1"/>
        <w:rPr>
          <w:rFonts w:ascii="Liberation Serif" w:hAnsi="Liberation Serif" w:eastAsia="Liberation Serif" w:cs="Liberation Serif"/>
        </w:rPr>
      </w:pPr>
    </w:p>
    <w:p w:rsidR="008E4271" w:rsidP="3C36EF34" w:rsidRDefault="3C36EF34" w14:paraId="68678996" w14:textId="77777777">
      <w:pPr>
        <w:pStyle w:val="Ttulo2"/>
        <w:pageBreakBefore/>
        <w:numPr>
          <w:ilvl w:val="1"/>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lastRenderedPageBreak/>
        <w:t xml:space="preserve">1.5 Presentación de la metodología seguida (1- </w:t>
      </w:r>
      <w:commentRangeStart w:id="17"/>
      <w:r w:rsidRPr="3C36EF34">
        <w:rPr>
          <w:rFonts w:ascii="Liberation Serif" w:hAnsi="Liberation Serif" w:eastAsia="Liberation Serif" w:cs="Liberation Serif"/>
        </w:rPr>
        <w:t>2cc)</w:t>
      </w:r>
      <w:commentRangeEnd w:id="17"/>
      <w:r w:rsidR="00CE3325">
        <w:commentReference w:id="17"/>
      </w:r>
    </w:p>
    <w:p w:rsidR="008E4271" w:rsidP="3C36EF34" w:rsidRDefault="3C36EF34" w14:paraId="671637AD" w14:textId="77777777">
      <w:pPr>
        <w:pStyle w:val="Ttulo2"/>
        <w:pageBreakBefore/>
        <w:numPr>
          <w:ilvl w:val="1"/>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lastRenderedPageBreak/>
        <w:t xml:space="preserve">1.6 </w:t>
      </w:r>
      <w:commentRangeStart w:id="18"/>
      <w:r w:rsidRPr="3C36EF34">
        <w:rPr>
          <w:rFonts w:ascii="Liberation Serif" w:hAnsi="Liberation Serif" w:eastAsia="Liberation Serif" w:cs="Liberation Serif"/>
        </w:rPr>
        <w:t>Plan</w:t>
      </w:r>
      <w:commentRangeEnd w:id="18"/>
      <w:r w:rsidR="00CE3325">
        <w:commentReference w:id="18"/>
      </w:r>
      <w:r w:rsidRPr="3C36EF34">
        <w:rPr>
          <w:rFonts w:ascii="Liberation Serif" w:hAnsi="Liberation Serif" w:eastAsia="Liberation Serif" w:cs="Liberation Serif"/>
        </w:rPr>
        <w:t xml:space="preserve"> de trabajo y cronograma de actividades (</w:t>
      </w:r>
      <w:commentRangeStart w:id="19"/>
      <w:r w:rsidRPr="3C36EF34">
        <w:rPr>
          <w:rFonts w:ascii="Liberation Serif" w:hAnsi="Liberation Serif" w:eastAsia="Liberation Serif" w:cs="Liberation Serif"/>
        </w:rPr>
        <w:t>1cc)</w:t>
      </w:r>
      <w:commentRangeEnd w:id="19"/>
      <w:r w:rsidR="00CE3325">
        <w:commentReference w:id="19"/>
      </w:r>
    </w:p>
    <w:p w:rsidR="008E4271" w:rsidP="3C36EF34" w:rsidRDefault="008E4271" w14:paraId="5A62CF2C" w14:textId="77777777">
      <w:pPr>
        <w:rPr>
          <w:rFonts w:ascii="Liberation Serif" w:hAnsi="Liberation Serif" w:eastAsia="Liberation Serif" w:cs="Liberation Serif"/>
        </w:rPr>
      </w:pPr>
    </w:p>
    <w:p w:rsidR="008E4271" w:rsidP="3C36EF34" w:rsidRDefault="008E4271" w14:paraId="1BB2B755" w14:textId="77777777">
      <w:pPr>
        <w:rPr>
          <w:rFonts w:ascii="Liberation Serif" w:hAnsi="Liberation Serif" w:eastAsia="Liberation Serif" w:cs="Liberation Serif"/>
        </w:rPr>
      </w:pPr>
    </w:p>
    <w:p w:rsidR="008E4271" w:rsidP="3C36EF34" w:rsidRDefault="3C36EF34" w14:paraId="32300462" w14:textId="77777777">
      <w:pPr>
        <w:pStyle w:val="Ttulo3"/>
        <w:numPr>
          <w:ilvl w:val="2"/>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t>1.6.1 Plan de Traba</w:t>
      </w:r>
      <w:commentRangeStart w:id="20"/>
      <w:r w:rsidRPr="3C36EF34">
        <w:rPr>
          <w:rFonts w:ascii="Liberation Serif" w:hAnsi="Liberation Serif" w:eastAsia="Liberation Serif" w:cs="Liberation Serif"/>
        </w:rPr>
        <w:t xml:space="preserve">jo </w:t>
      </w:r>
      <w:commentRangeEnd w:id="20"/>
      <w:r w:rsidR="00CE3325">
        <w:commentReference w:id="20"/>
      </w:r>
    </w:p>
    <w:p w:rsidR="008E4271" w:rsidP="3C36EF34" w:rsidRDefault="008E4271" w14:paraId="7724E888" w14:textId="77777777">
      <w:pPr>
        <w:rPr>
          <w:rFonts w:ascii="Liberation Serif" w:hAnsi="Liberation Serif" w:eastAsia="Liberation Serif" w:cs="Liberation Serif"/>
        </w:rPr>
      </w:pPr>
    </w:p>
    <w:p w:rsidR="008E4271" w:rsidP="3C36EF34" w:rsidRDefault="008E4271" w14:paraId="5DF9ADCE" w14:textId="77777777">
      <w:pPr>
        <w:rPr>
          <w:rFonts w:ascii="Liberation Serif" w:hAnsi="Liberation Serif" w:eastAsia="Liberation Serif" w:cs="Liberation Serif"/>
        </w:rPr>
      </w:pPr>
    </w:p>
    <w:p w:rsidR="008E4271" w:rsidP="3C36EF34" w:rsidRDefault="008E4271" w14:paraId="4E8D902D" w14:textId="77777777">
      <w:pPr>
        <w:rPr>
          <w:rFonts w:ascii="Liberation Serif" w:hAnsi="Liberation Serif" w:eastAsia="Liberation Serif" w:cs="Liberation Serif"/>
        </w:rPr>
      </w:pPr>
    </w:p>
    <w:p w:rsidR="008E4271" w:rsidP="3C36EF34" w:rsidRDefault="3C36EF34" w14:paraId="27E0EE1C" w14:textId="77777777">
      <w:pPr>
        <w:pStyle w:val="Ttulo3"/>
        <w:numPr>
          <w:ilvl w:val="2"/>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t>1.6.2 Cronograma de actividad</w:t>
      </w:r>
      <w:commentRangeStart w:id="21"/>
      <w:r w:rsidRPr="3C36EF34">
        <w:rPr>
          <w:rFonts w:ascii="Liberation Serif" w:hAnsi="Liberation Serif" w:eastAsia="Liberation Serif" w:cs="Liberation Serif"/>
        </w:rPr>
        <w:t>es</w:t>
      </w:r>
      <w:commentRangeEnd w:id="21"/>
      <w:r w:rsidR="00CE3325">
        <w:commentReference w:id="21"/>
      </w:r>
    </w:p>
    <w:p w:rsidR="008E4271" w:rsidP="3C36EF34" w:rsidRDefault="008E4271" w14:paraId="7B1B60E4" w14:textId="77777777">
      <w:pPr>
        <w:rPr>
          <w:rFonts w:ascii="Liberation Serif" w:hAnsi="Liberation Serif" w:eastAsia="Liberation Serif" w:cs="Liberation Serif"/>
        </w:rPr>
      </w:pPr>
    </w:p>
    <w:p w:rsidR="008E4271" w:rsidP="3C36EF34" w:rsidRDefault="008E4271" w14:paraId="6460F7EC" w14:textId="77777777">
      <w:pPr>
        <w:rPr>
          <w:rFonts w:ascii="Liberation Serif" w:hAnsi="Liberation Serif" w:eastAsia="Liberation Serif" w:cs="Liberation Serif"/>
        </w:rPr>
      </w:pPr>
    </w:p>
    <w:p w:rsidR="008E4271" w:rsidP="3C36EF34" w:rsidRDefault="008E4271" w14:paraId="7714048E" w14:textId="77777777">
      <w:pPr>
        <w:rPr>
          <w:rFonts w:ascii="Liberation Serif" w:hAnsi="Liberation Serif" w:eastAsia="Liberation Serif" w:cs="Liberation Serif"/>
        </w:rPr>
      </w:pPr>
    </w:p>
    <w:p w:rsidR="008E4271" w:rsidP="3C36EF34" w:rsidRDefault="008E4271" w14:paraId="55FFA409" w14:textId="77777777">
      <w:pPr>
        <w:rPr>
          <w:rFonts w:ascii="Liberation Serif" w:hAnsi="Liberation Serif" w:eastAsia="Liberation Serif" w:cs="Liberation Serif"/>
        </w:rPr>
      </w:pPr>
    </w:p>
    <w:p w:rsidR="008E4271" w:rsidP="3C36EF34" w:rsidRDefault="008E4271" w14:paraId="4B44CF33" w14:textId="77777777">
      <w:pPr>
        <w:rPr>
          <w:rFonts w:ascii="Liberation Serif" w:hAnsi="Liberation Serif" w:eastAsia="Liberation Serif" w:cs="Liberation Serif"/>
        </w:rPr>
      </w:pPr>
    </w:p>
    <w:p w:rsidR="008E4271" w:rsidP="3C36EF34" w:rsidRDefault="008E4271" w14:paraId="29CDC0E1" w14:textId="77777777">
      <w:pPr>
        <w:rPr>
          <w:rFonts w:ascii="Liberation Serif" w:hAnsi="Liberation Serif" w:eastAsia="Liberation Serif" w:cs="Liberation Serif"/>
        </w:rPr>
      </w:pPr>
    </w:p>
    <w:p w:rsidR="008E4271" w:rsidP="3C36EF34" w:rsidRDefault="008E4271" w14:paraId="556D3A0D" w14:textId="77777777">
      <w:pPr>
        <w:rPr>
          <w:rFonts w:ascii="Liberation Serif" w:hAnsi="Liberation Serif" w:eastAsia="Liberation Serif" w:cs="Liberation Serif"/>
        </w:rPr>
      </w:pPr>
    </w:p>
    <w:p w:rsidR="008E4271" w:rsidP="3C36EF34" w:rsidRDefault="008E4271" w14:paraId="5A58D50B" w14:textId="77777777">
      <w:pPr>
        <w:rPr>
          <w:rFonts w:ascii="Liberation Serif" w:hAnsi="Liberation Serif" w:eastAsia="Liberation Serif" w:cs="Liberation Serif"/>
        </w:rPr>
      </w:pPr>
    </w:p>
    <w:p w:rsidR="008E4271" w:rsidP="3C36EF34" w:rsidRDefault="008E4271" w14:paraId="1CF1FC69" w14:textId="77777777">
      <w:pPr>
        <w:rPr>
          <w:rFonts w:ascii="Liberation Serif" w:hAnsi="Liberation Serif" w:eastAsia="Liberation Serif" w:cs="Liberation Serif"/>
        </w:rPr>
      </w:pPr>
    </w:p>
    <w:p w:rsidR="008E4271" w:rsidP="3C36EF34" w:rsidRDefault="008E4271" w14:paraId="0A6D13D3" w14:textId="77777777">
      <w:pPr>
        <w:rPr>
          <w:rFonts w:ascii="Liberation Serif" w:hAnsi="Liberation Serif" w:eastAsia="Liberation Serif" w:cs="Liberation Serif"/>
        </w:rPr>
      </w:pPr>
    </w:p>
    <w:p w:rsidR="008E4271" w:rsidP="3C36EF34" w:rsidRDefault="008E4271" w14:paraId="159E4AAA" w14:textId="77777777">
      <w:pPr>
        <w:rPr>
          <w:rFonts w:ascii="Liberation Serif" w:hAnsi="Liberation Serif" w:eastAsia="Liberation Serif" w:cs="Liberation Serif"/>
        </w:rPr>
      </w:pPr>
    </w:p>
    <w:p w:rsidR="008E4271" w:rsidP="3C36EF34" w:rsidRDefault="008E4271" w14:paraId="74A31A65" w14:textId="77777777">
      <w:pPr>
        <w:rPr>
          <w:rFonts w:ascii="Liberation Serif" w:hAnsi="Liberation Serif" w:eastAsia="Liberation Serif" w:cs="Liberation Serif"/>
        </w:rPr>
      </w:pPr>
    </w:p>
    <w:p w:rsidR="008E4271" w:rsidP="3C36EF34" w:rsidRDefault="3C36EF34" w14:paraId="30388F33" w14:textId="77777777">
      <w:pPr>
        <w:pStyle w:val="Ttulo1"/>
        <w:numPr>
          <w:ilvl w:val="0"/>
          <w:numId w:val="0"/>
        </w:numPr>
        <w:tabs>
          <w:tab w:val="left" w:pos="0"/>
        </w:tabs>
        <w:rPr>
          <w:rFonts w:ascii="Liberation Serif" w:hAnsi="Liberation Serif" w:eastAsia="Liberation Serif" w:cs="Liberation Serif"/>
        </w:rPr>
      </w:pPr>
      <w:bookmarkStart w:name="__RefHeading___Toc503818759" w:id="22"/>
      <w:bookmarkEnd w:id="22"/>
      <w:r w:rsidRPr="3C36EF34">
        <w:rPr>
          <w:rFonts w:ascii="Liberation Serif" w:hAnsi="Liberation Serif" w:eastAsia="Liberation Serif" w:cs="Liberation Serif"/>
        </w:rPr>
        <w:lastRenderedPageBreak/>
        <w:t>CAPÍTULO II MARCO T</w:t>
      </w:r>
      <w:commentRangeStart w:id="23"/>
      <w:r w:rsidRPr="3C36EF34">
        <w:rPr>
          <w:rFonts w:ascii="Liberation Serif" w:hAnsi="Liberation Serif" w:eastAsia="Liberation Serif" w:cs="Liberation Serif"/>
        </w:rPr>
        <w:t>EÓRICO</w:t>
      </w:r>
      <w:commentRangeEnd w:id="23"/>
      <w:r w:rsidR="00CE3325">
        <w:commentReference w:id="23"/>
      </w:r>
    </w:p>
    <w:p w:rsidR="008E4271" w:rsidP="3C36EF34" w:rsidRDefault="3C36EF34" w14:paraId="04DA70C5" w14:textId="77777777">
      <w:pPr>
        <w:rPr>
          <w:rFonts w:ascii="Liberation Serif" w:hAnsi="Liberation Serif" w:eastAsia="Liberation Serif" w:cs="Liberation Serif"/>
        </w:rPr>
      </w:pPr>
      <w:r w:rsidRPr="3C36EF34">
        <w:rPr>
          <w:rFonts w:ascii="Liberation Serif" w:hAnsi="Liberation Serif" w:eastAsia="Liberation Serif" w:cs="Liberation Serif"/>
        </w:rPr>
        <w:t xml:space="preserve">El marco teórico hace una revisión de las aportaciones que han hecho otras investigaciones u autores sobre la problemática o </w:t>
      </w:r>
      <w:proofErr w:type="spellStart"/>
      <w:r w:rsidRPr="3C36EF34">
        <w:rPr>
          <w:rFonts w:ascii="Liberation Serif" w:hAnsi="Liberation Serif" w:eastAsia="Liberation Serif" w:cs="Liberation Serif"/>
        </w:rPr>
        <w:t>genómeno</w:t>
      </w:r>
      <w:proofErr w:type="spellEnd"/>
      <w:r w:rsidRPr="3C36EF34">
        <w:rPr>
          <w:rFonts w:ascii="Liberation Serif" w:hAnsi="Liberation Serif" w:eastAsia="Liberation Serif" w:cs="Liberation Serif"/>
        </w:rPr>
        <w:t xml:space="preserve"> investigado.</w:t>
      </w:r>
    </w:p>
    <w:p w:rsidR="008E4271" w:rsidP="3C36EF34" w:rsidRDefault="3C36EF34" w14:paraId="4B24F5DB" w14:textId="77777777">
      <w:pPr>
        <w:rPr>
          <w:rFonts w:ascii="Liberation Serif" w:hAnsi="Liberation Serif" w:eastAsia="Liberation Serif" w:cs="Liberation Serif"/>
        </w:rPr>
      </w:pPr>
      <w:r w:rsidRPr="3C36EF34">
        <w:rPr>
          <w:rFonts w:ascii="Liberation Serif" w:hAnsi="Liberation Serif" w:eastAsia="Liberation Serif" w:cs="Liberation Serif"/>
        </w:rPr>
        <w:t>REVISIÓN BIBLIOGRÁFICA Y METODOLÓGICA</w:t>
      </w:r>
    </w:p>
    <w:p w:rsidR="008E4271" w:rsidRDefault="3C36EF34" w14:paraId="63F8A68D" w14:textId="77777777">
      <w:pPr>
        <w:pStyle w:val="Prrafodelista1"/>
        <w:numPr>
          <w:ilvl w:val="0"/>
          <w:numId w:val="4"/>
        </w:numPr>
      </w:pPr>
      <w:r w:rsidRPr="3C36EF34">
        <w:rPr>
          <w:rFonts w:ascii="Liberation Serif" w:hAnsi="Liberation Serif" w:eastAsia="Liberation Serif" w:cs="Liberation Serif"/>
        </w:rPr>
        <w:t>Conceptos</w:t>
      </w:r>
    </w:p>
    <w:p w:rsidR="008E4271" w:rsidRDefault="3C36EF34" w14:paraId="551A60D0" w14:textId="77777777">
      <w:pPr>
        <w:pStyle w:val="Prrafodelista1"/>
        <w:numPr>
          <w:ilvl w:val="0"/>
          <w:numId w:val="4"/>
        </w:numPr>
      </w:pPr>
      <w:r w:rsidRPr="3C36EF34">
        <w:rPr>
          <w:rFonts w:ascii="Liberation Serif" w:hAnsi="Liberation Serif" w:eastAsia="Liberation Serif" w:cs="Liberation Serif"/>
        </w:rPr>
        <w:t>Teorías</w:t>
      </w:r>
    </w:p>
    <w:p w:rsidR="008E4271" w:rsidRDefault="3C36EF34" w14:paraId="7000F37C" w14:textId="77777777">
      <w:pPr>
        <w:pStyle w:val="Prrafodelista1"/>
        <w:numPr>
          <w:ilvl w:val="0"/>
          <w:numId w:val="4"/>
        </w:numPr>
      </w:pPr>
      <w:proofErr w:type="spellStart"/>
      <w:r w:rsidRPr="3C36EF34">
        <w:rPr>
          <w:rFonts w:ascii="Liberation Serif" w:hAnsi="Liberation Serif" w:eastAsia="Liberation Serif" w:cs="Liberation Serif"/>
        </w:rPr>
        <w:t>Metodos</w:t>
      </w:r>
      <w:proofErr w:type="spellEnd"/>
      <w:r w:rsidRPr="3C36EF34">
        <w:rPr>
          <w:rFonts w:ascii="Liberation Serif" w:hAnsi="Liberation Serif" w:eastAsia="Liberation Serif" w:cs="Liberation Serif"/>
        </w:rPr>
        <w:t xml:space="preserve"> de trabajo</w:t>
      </w:r>
    </w:p>
    <w:p w:rsidR="008E4271" w:rsidRDefault="3C36EF34" w14:paraId="6F89D9C6" w14:textId="77777777">
      <w:pPr>
        <w:pStyle w:val="Prrafodelista1"/>
        <w:numPr>
          <w:ilvl w:val="0"/>
          <w:numId w:val="4"/>
        </w:numPr>
      </w:pPr>
      <w:r w:rsidRPr="3C36EF34">
        <w:rPr>
          <w:rFonts w:ascii="Liberation Serif" w:hAnsi="Liberation Serif" w:eastAsia="Liberation Serif" w:cs="Liberation Serif"/>
        </w:rPr>
        <w:t>Metodologías</w:t>
      </w:r>
    </w:p>
    <w:p w:rsidR="008E4271" w:rsidRDefault="3C36EF34" w14:paraId="16747958" w14:textId="77777777">
      <w:pPr>
        <w:pStyle w:val="Prrafodelista1"/>
        <w:numPr>
          <w:ilvl w:val="0"/>
          <w:numId w:val="4"/>
        </w:numPr>
      </w:pPr>
      <w:r w:rsidRPr="3C36EF34">
        <w:rPr>
          <w:rFonts w:ascii="Liberation Serif" w:hAnsi="Liberation Serif" w:eastAsia="Liberation Serif" w:cs="Liberation Serif"/>
        </w:rPr>
        <w:t>Etc.</w:t>
      </w:r>
    </w:p>
    <w:p w:rsidR="008E4271" w:rsidP="3C36EF34" w:rsidRDefault="3C36EF34" w14:paraId="0D5FD48D" w14:textId="77777777">
      <w:pPr>
        <w:rPr>
          <w:rFonts w:ascii="Liberation Serif" w:hAnsi="Liberation Serif" w:eastAsia="Liberation Serif" w:cs="Liberation Serif"/>
        </w:rPr>
      </w:pPr>
      <w:r w:rsidRPr="3C36EF34">
        <w:rPr>
          <w:rFonts w:ascii="Liberation Serif" w:hAnsi="Liberation Serif" w:eastAsia="Liberation Serif" w:cs="Liberation Serif"/>
        </w:rPr>
        <w:t>En este capítulo se escribe un compendio de las ideas que forman los argumentos propios del área de los conocimientos que sustentan teóricamente su investigación. Es la revisión de conceptos, teorías, metodologías, etc. que servirán para explicar el asunto tratado. Por otra parte, no confundir con un glosario.</w:t>
      </w:r>
    </w:p>
    <w:p w:rsidR="008E4271" w:rsidP="3C36EF34" w:rsidRDefault="3C36EF34" w14:paraId="3069E5D0" w14:textId="77777777">
      <w:pPr>
        <w:rPr>
          <w:rFonts w:ascii="Liberation Serif" w:hAnsi="Liberation Serif" w:eastAsia="Liberation Serif" w:cs="Liberation Serif"/>
        </w:rPr>
      </w:pPr>
      <w:r w:rsidRPr="3C36EF34">
        <w:rPr>
          <w:rFonts w:ascii="Liberation Serif" w:hAnsi="Liberation Serif" w:eastAsia="Liberation Serif" w:cs="Liberation Serif"/>
        </w:rPr>
        <w:t xml:space="preserve">Es importante mencionar que en este apartado no se emiten juicios sobre la teoría revisada, sólo se presenta la información para que el lector tenga un punto de apoyo en el entendimiento de la investigación desarrollada. </w:t>
      </w:r>
    </w:p>
    <w:p w:rsidR="008E4271" w:rsidP="3C36EF34" w:rsidRDefault="3C36EF34" w14:paraId="69A22611" w14:textId="77777777">
      <w:pPr>
        <w:rPr>
          <w:rFonts w:ascii="Liberation Serif" w:hAnsi="Liberation Serif" w:eastAsia="Liberation Serif" w:cs="Liberation Serif"/>
        </w:rPr>
      </w:pPr>
      <w:r w:rsidRPr="3C36EF34">
        <w:rPr>
          <w:rFonts w:ascii="Liberation Serif" w:hAnsi="Liberation Serif" w:eastAsia="Liberation Serif" w:cs="Liberation Serif"/>
        </w:rPr>
        <w:t>Todas las inclusiones de objetos (figuras, imágenes, etc.) deberán estar claramente referenciados en cuerpo del texto.</w:t>
      </w:r>
    </w:p>
    <w:p w:rsidR="008E4271" w:rsidP="3C36EF34" w:rsidRDefault="008E4271" w14:paraId="0C9B3B49" w14:textId="77777777">
      <w:pPr>
        <w:rPr>
          <w:rFonts w:ascii="Liberation Serif" w:hAnsi="Liberation Serif" w:eastAsia="Liberation Serif" w:cs="Liberation Serif"/>
        </w:rPr>
      </w:pPr>
    </w:p>
    <w:p w:rsidR="008E4271" w:rsidP="3C36EF34" w:rsidRDefault="3C36EF34" w14:paraId="3A3E2295" w14:textId="77777777">
      <w:pPr>
        <w:jc w:val="right"/>
        <w:rPr>
          <w:rFonts w:ascii="Liberation Serif" w:hAnsi="Liberation Serif" w:eastAsia="Liberation Serif" w:cs="Liberation Serif"/>
        </w:rPr>
      </w:pPr>
      <w:r w:rsidRPr="3C36EF34">
        <w:rPr>
          <w:rFonts w:ascii="Liberation Serif" w:hAnsi="Liberation Serif" w:eastAsia="Liberation Serif" w:cs="Liberation Serif"/>
        </w:rPr>
        <w:t>12-15 cuartillas.</w:t>
      </w:r>
    </w:p>
    <w:p w:rsidR="008E4271" w:rsidP="3C36EF34" w:rsidRDefault="008E4271" w14:paraId="7CC17768" w14:textId="77777777">
      <w:pPr>
        <w:rPr>
          <w:rFonts w:ascii="Liberation Serif" w:hAnsi="Liberation Serif" w:eastAsia="Liberation Serif" w:cs="Liberation Serif"/>
          <w:b/>
          <w:bCs/>
          <w:sz w:val="28"/>
          <w:szCs w:val="28"/>
        </w:rPr>
      </w:pPr>
    </w:p>
    <w:p w:rsidR="008E4271" w:rsidP="3C36EF34" w:rsidRDefault="008E4271" w14:paraId="250EC359" w14:textId="77777777">
      <w:pPr>
        <w:rPr>
          <w:rFonts w:ascii="Liberation Serif" w:hAnsi="Liberation Serif" w:eastAsia="Liberation Serif" w:cs="Liberation Serif"/>
          <w:b/>
          <w:bCs/>
          <w:sz w:val="28"/>
          <w:szCs w:val="28"/>
        </w:rPr>
      </w:pPr>
    </w:p>
    <w:p w:rsidR="008E4271" w:rsidP="3C36EF34" w:rsidRDefault="008E4271" w14:paraId="4268FCD5" w14:textId="77777777">
      <w:pPr>
        <w:rPr>
          <w:rFonts w:ascii="Liberation Serif" w:hAnsi="Liberation Serif" w:eastAsia="Liberation Serif" w:cs="Liberation Serif"/>
          <w:b/>
          <w:bCs/>
          <w:sz w:val="28"/>
          <w:szCs w:val="28"/>
        </w:rPr>
      </w:pPr>
    </w:p>
    <w:p w:rsidR="008E4271" w:rsidP="3C36EF34" w:rsidRDefault="3C36EF34" w14:paraId="50B84681" w14:textId="77777777">
      <w:pPr>
        <w:pStyle w:val="Ttulo1"/>
        <w:numPr>
          <w:ilvl w:val="0"/>
          <w:numId w:val="0"/>
        </w:numPr>
        <w:tabs>
          <w:tab w:val="left" w:pos="0"/>
        </w:tabs>
        <w:rPr>
          <w:rFonts w:ascii="Liberation Serif" w:hAnsi="Liberation Serif" w:eastAsia="Liberation Serif" w:cs="Liberation Serif"/>
        </w:rPr>
      </w:pPr>
      <w:bookmarkStart w:name="__RefHeading___Toc503818760" w:id="24"/>
      <w:bookmarkEnd w:id="24"/>
      <w:r w:rsidRPr="3C36EF34">
        <w:rPr>
          <w:rFonts w:ascii="Liberation Serif" w:hAnsi="Liberation Serif" w:eastAsia="Liberation Serif" w:cs="Liberation Serif"/>
        </w:rPr>
        <w:lastRenderedPageBreak/>
        <w:t>CAPÍTULO III. MARCO CONTEXTUAL</w:t>
      </w:r>
    </w:p>
    <w:p w:rsidR="008E4271" w:rsidP="3C36EF34" w:rsidRDefault="3C36EF34" w14:paraId="48759582" w14:textId="77777777">
      <w:pPr>
        <w:rPr>
          <w:rFonts w:ascii="Liberation Serif" w:hAnsi="Liberation Serif" w:eastAsia="Liberation Serif" w:cs="Liberation Serif"/>
        </w:rPr>
      </w:pPr>
      <w:r w:rsidRPr="3C36EF34">
        <w:rPr>
          <w:rFonts w:ascii="Liberation Serif" w:hAnsi="Liberation Serif" w:eastAsia="Liberation Serif" w:cs="Liberation Serif"/>
        </w:rPr>
        <w:t xml:space="preserve">Este capítulo desollaras dos temas. </w:t>
      </w:r>
    </w:p>
    <w:p w:rsidR="008E4271" w:rsidP="3C36EF34" w:rsidRDefault="3C36EF34" w14:paraId="61F5837A" w14:textId="77777777">
      <w:pPr>
        <w:rPr>
          <w:rFonts w:ascii="Liberation Serif" w:hAnsi="Liberation Serif" w:eastAsia="Liberation Serif" w:cs="Liberation Serif"/>
        </w:rPr>
      </w:pPr>
      <w:r w:rsidRPr="3C36EF34">
        <w:rPr>
          <w:rFonts w:ascii="Liberation Serif" w:hAnsi="Liberation Serif" w:eastAsia="Liberation Serif" w:cs="Liberation Serif"/>
        </w:rPr>
        <w:t>En el primero tendrás que realizar investigación sobre otros trabajos iguales o relacionados con el tuyo y hablaras sobre ellos. Revisa en el aula lo que debe de llevar.</w:t>
      </w:r>
    </w:p>
    <w:p w:rsidR="008E4271" w:rsidP="3C36EF34" w:rsidRDefault="3C36EF34" w14:paraId="22C1C4B3" w14:textId="77777777">
      <w:pPr>
        <w:rPr>
          <w:rFonts w:ascii="Liberation Serif" w:hAnsi="Liberation Serif" w:eastAsia="Liberation Serif" w:cs="Liberation Serif"/>
        </w:rPr>
      </w:pPr>
      <w:r w:rsidRPr="3C36EF34">
        <w:rPr>
          <w:rFonts w:ascii="Liberation Serif" w:hAnsi="Liberation Serif" w:eastAsia="Liberation Serif" w:cs="Liberation Serif"/>
        </w:rPr>
        <w:t>En el otro tema se reportan aquellas circunstancias en las que se lleva a cabo el trabajo de investigación; se trata del espacio y tiempo en el que suceden las tareas propias del proyecto.</w:t>
      </w:r>
    </w:p>
    <w:p w:rsidR="008E4271" w:rsidRDefault="3C36EF34" w14:paraId="7EA3D7A6" w14:textId="77777777">
      <w:pPr>
        <w:pStyle w:val="Prrafodelista1"/>
        <w:numPr>
          <w:ilvl w:val="0"/>
          <w:numId w:val="5"/>
        </w:numPr>
      </w:pPr>
      <w:r w:rsidRPr="3C36EF34">
        <w:rPr>
          <w:rFonts w:ascii="Liberation Serif" w:hAnsi="Liberation Serif" w:eastAsia="Liberation Serif" w:cs="Liberation Serif"/>
        </w:rPr>
        <w:t>Lugar físico (</w:t>
      </w:r>
      <w:proofErr w:type="spellStart"/>
      <w:r w:rsidRPr="3C36EF34">
        <w:rPr>
          <w:rFonts w:ascii="Liberation Serif" w:hAnsi="Liberation Serif" w:eastAsia="Liberation Serif" w:cs="Liberation Serif"/>
        </w:rPr>
        <w:t>caracteríscas</w:t>
      </w:r>
      <w:proofErr w:type="spellEnd"/>
      <w:r w:rsidRPr="3C36EF34">
        <w:rPr>
          <w:rFonts w:ascii="Liberation Serif" w:hAnsi="Liberation Serif" w:eastAsia="Liberation Serif" w:cs="Liberation Serif"/>
        </w:rPr>
        <w:t xml:space="preserve"> del espacio, ambiente) Se presentan, las maneras en que presentan el espacio donde se ha llevado la investigación, análisis, implementación de tareas, etc.</w:t>
      </w:r>
    </w:p>
    <w:p w:rsidR="008E4271" w:rsidRDefault="3C36EF34" w14:paraId="6E94E63A" w14:textId="77777777">
      <w:pPr>
        <w:pStyle w:val="Prrafodelista1"/>
        <w:numPr>
          <w:ilvl w:val="0"/>
          <w:numId w:val="5"/>
        </w:numPr>
      </w:pPr>
      <w:r w:rsidRPr="3C36EF34">
        <w:rPr>
          <w:rFonts w:ascii="Liberation Serif" w:hAnsi="Liberation Serif" w:eastAsia="Liberation Serif" w:cs="Liberation Serif"/>
        </w:rPr>
        <w:t xml:space="preserve">Temporalidad. Presenta el estado actual y pasado del fenómeno investigado. </w:t>
      </w:r>
    </w:p>
    <w:p w:rsidR="008E4271" w:rsidP="3C36EF34" w:rsidRDefault="3C36EF34" w14:paraId="615120B3" w14:textId="77777777">
      <w:pPr>
        <w:jc w:val="right"/>
        <w:rPr>
          <w:rFonts w:ascii="Liberation Serif" w:hAnsi="Liberation Serif" w:eastAsia="Liberation Serif" w:cs="Liberation Serif"/>
        </w:rPr>
      </w:pPr>
      <w:r w:rsidRPr="3C36EF34">
        <w:rPr>
          <w:rFonts w:ascii="Liberation Serif" w:hAnsi="Liberation Serif" w:eastAsia="Liberation Serif" w:cs="Liberation Serif"/>
        </w:rPr>
        <w:t xml:space="preserve"> 5-10 cuartillas.</w:t>
      </w:r>
    </w:p>
    <w:p w:rsidR="008E4271" w:rsidP="3C36EF34" w:rsidRDefault="3C36EF34" w14:paraId="006066F2" w14:textId="77777777">
      <w:pPr>
        <w:pStyle w:val="Ttulo2"/>
        <w:numPr>
          <w:ilvl w:val="1"/>
          <w:numId w:val="0"/>
        </w:numPr>
        <w:tabs>
          <w:tab w:val="left" w:pos="0"/>
        </w:tabs>
        <w:rPr>
          <w:rFonts w:ascii="Liberation Serif" w:hAnsi="Liberation Serif" w:eastAsia="Liberation Serif" w:cs="Liberation Serif"/>
        </w:rPr>
      </w:pPr>
      <w:r w:rsidRPr="3C36EF34">
        <w:rPr>
          <w:rFonts w:ascii="Liberation Serif" w:hAnsi="Liberation Serif" w:eastAsia="Liberation Serif" w:cs="Liberation Serif"/>
        </w:rPr>
        <w:t>3.1 Antecedentes del proy</w:t>
      </w:r>
      <w:commentRangeStart w:id="25"/>
      <w:r w:rsidRPr="3C36EF34">
        <w:rPr>
          <w:rFonts w:ascii="Liberation Serif" w:hAnsi="Liberation Serif" w:eastAsia="Liberation Serif" w:cs="Liberation Serif"/>
        </w:rPr>
        <w:t xml:space="preserve">ecto </w:t>
      </w:r>
      <w:commentRangeEnd w:id="25"/>
      <w:r w:rsidR="00CE3325">
        <w:commentReference w:id="25"/>
      </w:r>
    </w:p>
    <w:p w:rsidR="008E4271" w:rsidP="3C36EF34" w:rsidRDefault="008E4271" w14:paraId="0D5A0551" w14:textId="77777777">
      <w:pPr>
        <w:rPr>
          <w:rFonts w:ascii="Liberation Serif" w:hAnsi="Liberation Serif" w:eastAsia="Liberation Serif" w:cs="Liberation Serif"/>
        </w:rPr>
      </w:pPr>
    </w:p>
    <w:p w:rsidR="008E4271" w:rsidP="3C36EF34" w:rsidRDefault="008E4271" w14:paraId="518ABF21" w14:textId="77777777">
      <w:pPr>
        <w:rPr>
          <w:rFonts w:ascii="Liberation Serif" w:hAnsi="Liberation Serif" w:eastAsia="Liberation Serif" w:cs="Liberation Serif"/>
        </w:rPr>
      </w:pPr>
    </w:p>
    <w:p w:rsidR="008E4271" w:rsidP="3C36EF34" w:rsidRDefault="008E4271" w14:paraId="52D340DE" w14:textId="77777777">
      <w:pPr>
        <w:rPr>
          <w:rFonts w:ascii="Liberation Serif" w:hAnsi="Liberation Serif" w:eastAsia="Liberation Serif" w:cs="Liberation Serif"/>
        </w:rPr>
      </w:pPr>
    </w:p>
    <w:p w:rsidR="008E4271" w:rsidP="3C36EF34" w:rsidRDefault="3C36EF34" w14:paraId="0D6C5593" w14:textId="77777777">
      <w:pPr>
        <w:pStyle w:val="Ttulo2"/>
        <w:numPr>
          <w:ilvl w:val="1"/>
          <w:numId w:val="0"/>
        </w:numPr>
        <w:tabs>
          <w:tab w:val="left" w:pos="0"/>
        </w:tabs>
        <w:rPr>
          <w:rFonts w:ascii="Liberation Serif" w:hAnsi="Liberation Serif" w:eastAsia="Liberation Serif" w:cs="Liberation Serif"/>
          <w:sz w:val="28"/>
        </w:rPr>
      </w:pPr>
      <w:r w:rsidRPr="3C36EF34">
        <w:rPr>
          <w:rFonts w:ascii="Liberation Serif" w:hAnsi="Liberation Serif" w:eastAsia="Liberation Serif" w:cs="Liberation Serif"/>
        </w:rPr>
        <w:t>3.2 Características Tempora</w:t>
      </w:r>
      <w:commentRangeStart w:id="26"/>
      <w:r w:rsidRPr="3C36EF34">
        <w:rPr>
          <w:rFonts w:ascii="Liberation Serif" w:hAnsi="Liberation Serif" w:eastAsia="Liberation Serif" w:cs="Liberation Serif"/>
        </w:rPr>
        <w:t xml:space="preserve">les </w:t>
      </w:r>
      <w:commentRangeEnd w:id="26"/>
      <w:r w:rsidR="00CE3325">
        <w:commentReference w:id="26"/>
      </w:r>
    </w:p>
    <w:p w:rsidR="008E4271" w:rsidP="3C36EF34" w:rsidRDefault="008E4271" w14:paraId="101BA27A" w14:textId="77777777">
      <w:pPr>
        <w:rPr>
          <w:rFonts w:ascii="Liberation Serif" w:hAnsi="Liberation Serif" w:eastAsia="Liberation Serif" w:cs="Liberation Serif"/>
          <w:b/>
          <w:bCs/>
          <w:sz w:val="28"/>
          <w:szCs w:val="28"/>
        </w:rPr>
      </w:pPr>
    </w:p>
    <w:p w:rsidR="008E4271" w:rsidP="3C36EF34" w:rsidRDefault="008E4271" w14:paraId="0F34CD08" w14:textId="77777777">
      <w:pPr>
        <w:rPr>
          <w:rFonts w:ascii="Liberation Serif" w:hAnsi="Liberation Serif" w:eastAsia="Liberation Serif" w:cs="Liberation Serif"/>
          <w:b/>
          <w:bCs/>
          <w:sz w:val="28"/>
          <w:szCs w:val="28"/>
        </w:rPr>
      </w:pPr>
    </w:p>
    <w:p w:rsidR="008E4271" w:rsidP="3C36EF34" w:rsidRDefault="008E4271" w14:paraId="77AA73E9" w14:textId="77777777">
      <w:pPr>
        <w:rPr>
          <w:rFonts w:ascii="Liberation Serif" w:hAnsi="Liberation Serif" w:eastAsia="Liberation Serif" w:cs="Liberation Serif"/>
          <w:b/>
          <w:bCs/>
          <w:sz w:val="28"/>
          <w:szCs w:val="28"/>
        </w:rPr>
      </w:pPr>
    </w:p>
    <w:p w:rsidR="008E4271" w:rsidP="3C36EF34" w:rsidRDefault="3C36EF34" w14:paraId="612DA0D6" w14:textId="77777777">
      <w:pPr>
        <w:pStyle w:val="Ttulo1"/>
        <w:numPr>
          <w:ilvl w:val="0"/>
          <w:numId w:val="0"/>
        </w:numPr>
        <w:tabs>
          <w:tab w:val="left" w:pos="0"/>
        </w:tabs>
        <w:rPr>
          <w:rFonts w:ascii="Liberation Serif" w:hAnsi="Liberation Serif" w:eastAsia="Liberation Serif" w:cs="Liberation Serif"/>
        </w:rPr>
      </w:pPr>
      <w:bookmarkStart w:name="__RefHeading___Toc503818761" w:id="27"/>
      <w:bookmarkEnd w:id="27"/>
      <w:r w:rsidRPr="3C36EF34">
        <w:rPr>
          <w:rFonts w:ascii="Liberation Serif" w:hAnsi="Liberation Serif" w:eastAsia="Liberation Serif" w:cs="Liberation Serif"/>
        </w:rPr>
        <w:lastRenderedPageBreak/>
        <w:t>CAPÍTULO IV. ESTRATEGIA METODOLÓGICA Y RESULTA</w:t>
      </w:r>
      <w:commentRangeStart w:id="28"/>
      <w:r w:rsidRPr="3C36EF34">
        <w:rPr>
          <w:rFonts w:ascii="Liberation Serif" w:hAnsi="Liberation Serif" w:eastAsia="Liberation Serif" w:cs="Liberation Serif"/>
        </w:rPr>
        <w:t>DOS</w:t>
      </w:r>
      <w:commentRangeEnd w:id="28"/>
      <w:r w:rsidR="00CE3325">
        <w:commentReference w:id="28"/>
      </w:r>
    </w:p>
    <w:p w:rsidR="008E4271" w:rsidP="3C36EF34" w:rsidRDefault="3C36EF34" w14:paraId="2E8020DD" w14:textId="77777777">
      <w:pPr>
        <w:rPr>
          <w:rFonts w:ascii="Liberation Serif" w:hAnsi="Liberation Serif" w:eastAsia="Liberation Serif" w:cs="Liberation Serif"/>
        </w:rPr>
      </w:pPr>
      <w:r w:rsidRPr="3C36EF34">
        <w:rPr>
          <w:rFonts w:ascii="Liberation Serif" w:hAnsi="Liberation Serif" w:eastAsia="Liberation Serif" w:cs="Liberation Serif"/>
        </w:rPr>
        <w:t>Este capítulo es la parte medular del trabajo de investigación, ya que es aquí donde se presenta el desarrollo del proyecto. Se indica la manera en que se realizan las tareas implementadas para solucionar la problemática identificada.</w:t>
      </w:r>
    </w:p>
    <w:p w:rsidR="008E4271" w:rsidP="3C36EF34" w:rsidRDefault="3C36EF34" w14:paraId="04798013" w14:textId="77777777">
      <w:pPr>
        <w:rPr>
          <w:rFonts w:ascii="Liberation Serif" w:hAnsi="Liberation Serif" w:eastAsia="Liberation Serif" w:cs="Liberation Serif"/>
        </w:rPr>
      </w:pPr>
      <w:r w:rsidRPr="3C36EF34">
        <w:rPr>
          <w:rFonts w:ascii="Liberation Serif" w:hAnsi="Liberation Serif" w:eastAsia="Liberation Serif" w:cs="Liberation Serif"/>
        </w:rPr>
        <w:t>Se incluye, también, el reporte de los resultados obtenidos de la implementación del proyecto.</w:t>
      </w:r>
    </w:p>
    <w:p w:rsidR="008E4271" w:rsidP="3C36EF34" w:rsidRDefault="3C36EF34" w14:paraId="44331ECF" w14:textId="77777777">
      <w:pPr>
        <w:jc w:val="right"/>
        <w:rPr>
          <w:rFonts w:ascii="Liberation Serif" w:hAnsi="Liberation Serif" w:eastAsia="Liberation Serif" w:cs="Liberation Serif"/>
        </w:rPr>
      </w:pPr>
      <w:r w:rsidRPr="3C36EF34">
        <w:rPr>
          <w:rFonts w:ascii="Liberation Serif" w:hAnsi="Liberation Serif" w:eastAsia="Liberation Serif" w:cs="Liberation Serif"/>
        </w:rPr>
        <w:t>35 cuartillas.</w:t>
      </w:r>
    </w:p>
    <w:p w:rsidR="008E4271" w:rsidP="3C36EF34" w:rsidRDefault="008E4271" w14:paraId="7831D718" w14:textId="77777777">
      <w:pPr>
        <w:jc w:val="right"/>
        <w:rPr>
          <w:rFonts w:ascii="Liberation Serif" w:hAnsi="Liberation Serif" w:eastAsia="Liberation Serif" w:cs="Liberation Serif"/>
        </w:rPr>
      </w:pPr>
    </w:p>
    <w:p w:rsidR="008E4271" w:rsidP="3C36EF34" w:rsidRDefault="3C36EF34" w14:paraId="2B15A324" w14:textId="77777777">
      <w:pPr>
        <w:rPr>
          <w:rFonts w:ascii="Liberation Serif" w:hAnsi="Liberation Serif" w:eastAsia="Liberation Serif" w:cs="Liberation Serif"/>
        </w:rPr>
      </w:pPr>
      <w:r w:rsidRPr="3C36EF34">
        <w:rPr>
          <w:rFonts w:ascii="Liberation Serif" w:hAnsi="Liberation Serif" w:eastAsia="Liberation Serif" w:cs="Liberation Serif"/>
          <w:highlight w:val="yellow"/>
        </w:rPr>
        <w:t>Evidencia las actividades que mencionaste que comprendía tu proyecto, revisa tu alta de estadía</w:t>
      </w:r>
      <w:r w:rsidRPr="3C36EF34">
        <w:rPr>
          <w:rFonts w:ascii="Liberation Serif" w:hAnsi="Liberation Serif" w:eastAsia="Liberation Serif" w:cs="Liberation Serif"/>
        </w:rPr>
        <w:t xml:space="preserve">, </w:t>
      </w:r>
    </w:p>
    <w:p w:rsidR="008E4271" w:rsidP="3C36EF34" w:rsidRDefault="008E4271" w14:paraId="78205372" w14:textId="77777777">
      <w:pPr>
        <w:jc w:val="right"/>
        <w:rPr>
          <w:rFonts w:ascii="Liberation Serif" w:hAnsi="Liberation Serif" w:eastAsia="Liberation Serif" w:cs="Liberation Serif"/>
        </w:rPr>
      </w:pPr>
    </w:p>
    <w:p w:rsidR="008E4271" w:rsidP="3C36EF34" w:rsidRDefault="008E4271" w14:paraId="0B2E4589" w14:textId="77777777">
      <w:pPr>
        <w:jc w:val="right"/>
        <w:rPr>
          <w:rFonts w:ascii="Liberation Serif" w:hAnsi="Liberation Serif" w:eastAsia="Liberation Serif" w:cs="Liberation Serif"/>
        </w:rPr>
      </w:pPr>
    </w:p>
    <w:p w:rsidR="008E4271" w:rsidP="3C36EF34" w:rsidRDefault="008E4271" w14:paraId="092E5BD6" w14:textId="77777777">
      <w:pPr>
        <w:rPr>
          <w:rFonts w:ascii="Liberation Serif" w:hAnsi="Liberation Serif" w:eastAsia="Liberation Serif" w:cs="Liberation Serif"/>
          <w:b/>
          <w:bCs/>
          <w:sz w:val="28"/>
          <w:szCs w:val="28"/>
        </w:rPr>
      </w:pPr>
    </w:p>
    <w:p w:rsidR="008E4271" w:rsidP="3C36EF34" w:rsidRDefault="008E4271" w14:paraId="5285C3A8" w14:textId="77777777">
      <w:pPr>
        <w:rPr>
          <w:rFonts w:ascii="Liberation Serif" w:hAnsi="Liberation Serif" w:eastAsia="Liberation Serif" w:cs="Liberation Serif"/>
          <w:b/>
          <w:bCs/>
          <w:sz w:val="28"/>
          <w:szCs w:val="28"/>
        </w:rPr>
      </w:pPr>
    </w:p>
    <w:p w:rsidR="008E4271" w:rsidP="3C36EF34" w:rsidRDefault="008E4271" w14:paraId="70AFF698" w14:textId="77777777">
      <w:pPr>
        <w:rPr>
          <w:rFonts w:ascii="Liberation Serif" w:hAnsi="Liberation Serif" w:eastAsia="Liberation Serif" w:cs="Liberation Serif"/>
          <w:b/>
          <w:bCs/>
          <w:sz w:val="28"/>
          <w:szCs w:val="28"/>
        </w:rPr>
      </w:pPr>
    </w:p>
    <w:p w:rsidR="008E4271" w:rsidP="3C36EF34" w:rsidRDefault="008E4271" w14:paraId="29941B02" w14:textId="77777777">
      <w:pPr>
        <w:rPr>
          <w:rFonts w:ascii="Liberation Serif" w:hAnsi="Liberation Serif" w:eastAsia="Liberation Serif" w:cs="Liberation Serif"/>
          <w:b/>
          <w:bCs/>
          <w:sz w:val="28"/>
          <w:szCs w:val="28"/>
        </w:rPr>
      </w:pPr>
    </w:p>
    <w:p w:rsidR="008E4271" w:rsidP="3C36EF34" w:rsidRDefault="008E4271" w14:paraId="31DCE3E2" w14:textId="77777777">
      <w:pPr>
        <w:rPr>
          <w:rFonts w:ascii="Liberation Serif" w:hAnsi="Liberation Serif" w:eastAsia="Liberation Serif" w:cs="Liberation Serif"/>
          <w:b/>
          <w:bCs/>
          <w:sz w:val="28"/>
          <w:szCs w:val="28"/>
        </w:rPr>
      </w:pPr>
    </w:p>
    <w:p w:rsidR="008E4271" w:rsidP="3C36EF34" w:rsidRDefault="008E4271" w14:paraId="021F2BDF" w14:textId="77777777">
      <w:pPr>
        <w:rPr>
          <w:rFonts w:ascii="Liberation Serif" w:hAnsi="Liberation Serif" w:eastAsia="Liberation Serif" w:cs="Liberation Serif"/>
          <w:b/>
          <w:bCs/>
          <w:sz w:val="28"/>
          <w:szCs w:val="28"/>
        </w:rPr>
      </w:pPr>
    </w:p>
    <w:p w:rsidR="008E4271" w:rsidP="3C36EF34" w:rsidRDefault="008E4271" w14:paraId="00E2CA87" w14:textId="77777777">
      <w:pPr>
        <w:rPr>
          <w:rFonts w:ascii="Liberation Serif" w:hAnsi="Liberation Serif" w:eastAsia="Liberation Serif" w:cs="Liberation Serif"/>
          <w:b/>
          <w:bCs/>
          <w:sz w:val="28"/>
          <w:szCs w:val="28"/>
        </w:rPr>
      </w:pPr>
    </w:p>
    <w:p w:rsidR="008E4271" w:rsidP="3C36EF34" w:rsidRDefault="008E4271" w14:paraId="17805F96" w14:textId="77777777">
      <w:pPr>
        <w:rPr>
          <w:rFonts w:ascii="Liberation Serif" w:hAnsi="Liberation Serif" w:eastAsia="Liberation Serif" w:cs="Liberation Serif"/>
          <w:b/>
          <w:bCs/>
          <w:sz w:val="28"/>
          <w:szCs w:val="28"/>
        </w:rPr>
      </w:pPr>
    </w:p>
    <w:p w:rsidR="008E4271" w:rsidP="3C36EF34" w:rsidRDefault="008E4271" w14:paraId="32DFACFE" w14:textId="77777777">
      <w:pPr>
        <w:rPr>
          <w:rFonts w:ascii="Liberation Serif" w:hAnsi="Liberation Serif" w:eastAsia="Liberation Serif" w:cs="Liberation Serif"/>
          <w:b/>
          <w:bCs/>
          <w:sz w:val="28"/>
          <w:szCs w:val="28"/>
        </w:rPr>
      </w:pPr>
    </w:p>
    <w:p w:rsidR="008E4271" w:rsidP="3C36EF34" w:rsidRDefault="3C36EF34" w14:paraId="49FC5921" w14:textId="77777777">
      <w:pPr>
        <w:pStyle w:val="Ttulo1"/>
        <w:numPr>
          <w:ilvl w:val="0"/>
          <w:numId w:val="0"/>
        </w:numPr>
        <w:tabs>
          <w:tab w:val="left" w:pos="0"/>
        </w:tabs>
        <w:rPr>
          <w:rFonts w:ascii="Liberation Serif" w:hAnsi="Liberation Serif" w:eastAsia="Liberation Serif" w:cs="Liberation Serif"/>
        </w:rPr>
      </w:pPr>
      <w:bookmarkStart w:name="__RefHeading___Toc503818762" w:id="29"/>
      <w:bookmarkEnd w:id="29"/>
      <w:r w:rsidRPr="3C36EF34">
        <w:rPr>
          <w:rFonts w:ascii="Liberation Serif" w:hAnsi="Liberation Serif" w:eastAsia="Liberation Serif" w:cs="Liberation Serif"/>
        </w:rPr>
        <w:lastRenderedPageBreak/>
        <w:t>CAPÍTULO V. CONCLUSIONES Y RECOMENDACIONES</w:t>
      </w:r>
    </w:p>
    <w:p w:rsidR="008E4271" w:rsidP="3C36EF34" w:rsidRDefault="3C36EF34" w14:paraId="70F436A1" w14:textId="77777777">
      <w:pPr>
        <w:rPr>
          <w:rFonts w:ascii="Liberation Serif" w:hAnsi="Liberation Serif" w:eastAsia="Liberation Serif" w:cs="Liberation Serif"/>
        </w:rPr>
      </w:pPr>
      <w:r w:rsidRPr="3C36EF34">
        <w:rPr>
          <w:rFonts w:ascii="Liberation Serif" w:hAnsi="Liberation Serif" w:eastAsia="Liberation Serif" w:cs="Liberation Serif"/>
        </w:rPr>
        <w:t>En la conclusión se expresan los resultados de la investigación en forma enfática. Se menciona si el objetivo general del proyecto se completó.</w:t>
      </w:r>
    </w:p>
    <w:p w:rsidR="008E4271" w:rsidP="3C36EF34" w:rsidRDefault="3C36EF34" w14:paraId="63E0B10D" w14:textId="77777777">
      <w:pPr>
        <w:rPr>
          <w:rFonts w:ascii="Liberation Serif" w:hAnsi="Liberation Serif" w:eastAsia="Liberation Serif" w:cs="Liberation Serif"/>
        </w:rPr>
      </w:pPr>
      <w:r w:rsidRPr="3C36EF34">
        <w:rPr>
          <w:rFonts w:ascii="Liberation Serif" w:hAnsi="Liberation Serif" w:eastAsia="Liberation Serif" w:cs="Liberation Serif"/>
        </w:rPr>
        <w:t xml:space="preserve">La </w:t>
      </w:r>
      <w:proofErr w:type="spellStart"/>
      <w:r w:rsidRPr="3C36EF34">
        <w:rPr>
          <w:rFonts w:ascii="Liberation Serif" w:hAnsi="Liberation Serif" w:eastAsia="Liberation Serif" w:cs="Liberation Serif"/>
        </w:rPr>
        <w:t>redación</w:t>
      </w:r>
      <w:proofErr w:type="spellEnd"/>
      <w:r w:rsidRPr="3C36EF34">
        <w:rPr>
          <w:rFonts w:ascii="Liberation Serif" w:hAnsi="Liberation Serif" w:eastAsia="Liberation Serif" w:cs="Liberation Serif"/>
        </w:rPr>
        <w:t xml:space="preserve"> debe ser clara, concreta y precisa evitando repeticiones, rodeos, divagaciones, etc. Además, para presentar las ideas se sigue el mismo orden lógico como se anotaron las actividades en el desarrollo del proyecto.</w:t>
      </w:r>
    </w:p>
    <w:p w:rsidR="008E4271" w:rsidP="3C36EF34" w:rsidRDefault="3C36EF34" w14:paraId="3DF53596" w14:textId="77777777">
      <w:pPr>
        <w:rPr>
          <w:rFonts w:ascii="Liberation Serif" w:hAnsi="Liberation Serif" w:eastAsia="Liberation Serif" w:cs="Liberation Serif"/>
        </w:rPr>
      </w:pPr>
      <w:r w:rsidRPr="3C36EF34">
        <w:rPr>
          <w:rFonts w:ascii="Liberation Serif" w:hAnsi="Liberation Serif" w:eastAsia="Liberation Serif" w:cs="Liberation Serif"/>
        </w:rPr>
        <w:t>Por su parte, las recomendaciones son sugerencias vertidas de la presentación de los resultados. Por ejemplo, acciones para evitar determinados eventos; prevención de riesgos; mención de oportunidad, ventaja, necesidad, pertinencia, cambio, etc. de algún mecanismo y/o proceso operativo.</w:t>
      </w:r>
    </w:p>
    <w:p w:rsidR="008E4271" w:rsidP="3C36EF34" w:rsidRDefault="008E4271" w14:paraId="03158A9F" w14:textId="77777777">
      <w:pPr>
        <w:rPr>
          <w:rFonts w:ascii="Liberation Serif" w:hAnsi="Liberation Serif" w:eastAsia="Liberation Serif" w:cs="Liberation Serif"/>
          <w:sz w:val="28"/>
          <w:szCs w:val="28"/>
        </w:rPr>
      </w:pPr>
    </w:p>
    <w:p w:rsidR="008E4271" w:rsidP="3C36EF34" w:rsidRDefault="3C36EF34" w14:paraId="6C73A20B" w14:textId="77777777">
      <w:pPr>
        <w:jc w:val="right"/>
        <w:rPr>
          <w:rFonts w:ascii="Liberation Serif" w:hAnsi="Liberation Serif" w:eastAsia="Liberation Serif" w:cs="Liberation Serif"/>
        </w:rPr>
      </w:pPr>
      <w:r w:rsidRPr="3C36EF34">
        <w:rPr>
          <w:rFonts w:ascii="Liberation Serif" w:hAnsi="Liberation Serif" w:eastAsia="Liberation Serif" w:cs="Liberation Serif"/>
        </w:rPr>
        <w:t>3 cuartillas mínimo.</w:t>
      </w:r>
    </w:p>
    <w:p w:rsidR="008E4271" w:rsidP="3C36EF34" w:rsidRDefault="008E4271" w14:paraId="2B1C6740" w14:textId="77777777">
      <w:pPr>
        <w:rPr>
          <w:rFonts w:ascii="Liberation Serif" w:hAnsi="Liberation Serif" w:eastAsia="Liberation Serif" w:cs="Liberation Serif"/>
          <w:b/>
          <w:bCs/>
          <w:sz w:val="28"/>
          <w:szCs w:val="28"/>
        </w:rPr>
      </w:pPr>
    </w:p>
    <w:p w:rsidR="008E4271" w:rsidP="3C36EF34" w:rsidRDefault="008E4271" w14:paraId="7BB1D857" w14:textId="77777777">
      <w:pPr>
        <w:rPr>
          <w:rFonts w:ascii="Liberation Serif" w:hAnsi="Liberation Serif" w:eastAsia="Liberation Serif" w:cs="Liberation Serif"/>
          <w:b/>
          <w:bCs/>
          <w:sz w:val="28"/>
          <w:szCs w:val="28"/>
        </w:rPr>
      </w:pPr>
    </w:p>
    <w:p w:rsidR="008E4271" w:rsidP="3C36EF34" w:rsidRDefault="008E4271" w14:paraId="70C5767E" w14:textId="77777777">
      <w:pPr>
        <w:rPr>
          <w:rFonts w:ascii="Liberation Serif" w:hAnsi="Liberation Serif" w:eastAsia="Liberation Serif" w:cs="Liberation Serif"/>
          <w:b/>
          <w:bCs/>
          <w:sz w:val="28"/>
          <w:szCs w:val="28"/>
        </w:rPr>
      </w:pPr>
    </w:p>
    <w:p w:rsidR="008E4271" w:rsidP="3C36EF34" w:rsidRDefault="008E4271" w14:paraId="625FA766" w14:textId="77777777">
      <w:pPr>
        <w:rPr>
          <w:rFonts w:ascii="Liberation Serif" w:hAnsi="Liberation Serif" w:eastAsia="Liberation Serif" w:cs="Liberation Serif"/>
          <w:b/>
          <w:bCs/>
          <w:sz w:val="28"/>
          <w:szCs w:val="28"/>
        </w:rPr>
      </w:pPr>
    </w:p>
    <w:p w:rsidR="008E4271" w:rsidP="3C36EF34" w:rsidRDefault="008E4271" w14:paraId="0AA5D5FD" w14:textId="77777777">
      <w:pPr>
        <w:rPr>
          <w:rFonts w:ascii="Liberation Serif" w:hAnsi="Liberation Serif" w:eastAsia="Liberation Serif" w:cs="Liberation Serif"/>
          <w:b/>
          <w:bCs/>
          <w:sz w:val="28"/>
          <w:szCs w:val="28"/>
        </w:rPr>
      </w:pPr>
    </w:p>
    <w:p w:rsidR="008E4271" w:rsidP="3C36EF34" w:rsidRDefault="008E4271" w14:paraId="170F0DE6" w14:textId="77777777">
      <w:pPr>
        <w:rPr>
          <w:rFonts w:ascii="Liberation Serif" w:hAnsi="Liberation Serif" w:eastAsia="Liberation Serif" w:cs="Liberation Serif"/>
          <w:b/>
          <w:bCs/>
          <w:sz w:val="28"/>
          <w:szCs w:val="28"/>
        </w:rPr>
      </w:pPr>
    </w:p>
    <w:p w:rsidR="008E4271" w:rsidP="3C36EF34" w:rsidRDefault="008E4271" w14:paraId="3794F2DE" w14:textId="77777777">
      <w:pPr>
        <w:rPr>
          <w:rFonts w:ascii="Liberation Serif" w:hAnsi="Liberation Serif" w:eastAsia="Liberation Serif" w:cs="Liberation Serif"/>
          <w:b/>
          <w:bCs/>
          <w:sz w:val="28"/>
          <w:szCs w:val="28"/>
        </w:rPr>
      </w:pPr>
    </w:p>
    <w:p w:rsidR="008E4271" w:rsidP="3C36EF34" w:rsidRDefault="008E4271" w14:paraId="6835FEF8" w14:textId="77777777">
      <w:pPr>
        <w:rPr>
          <w:rFonts w:ascii="Liberation Serif" w:hAnsi="Liberation Serif" w:eastAsia="Liberation Serif" w:cs="Liberation Serif"/>
          <w:b/>
          <w:bCs/>
          <w:sz w:val="28"/>
          <w:szCs w:val="28"/>
        </w:rPr>
      </w:pPr>
    </w:p>
    <w:p w:rsidR="008E4271" w:rsidP="3C36EF34" w:rsidRDefault="008E4271" w14:paraId="7A836581" w14:textId="77777777">
      <w:pPr>
        <w:rPr>
          <w:rFonts w:ascii="Liberation Serif" w:hAnsi="Liberation Serif" w:eastAsia="Liberation Serif" w:cs="Liberation Serif"/>
          <w:b/>
          <w:bCs/>
          <w:sz w:val="28"/>
          <w:szCs w:val="28"/>
        </w:rPr>
      </w:pPr>
    </w:p>
    <w:p w:rsidR="008E4271" w:rsidP="3C36EF34" w:rsidRDefault="3C36EF34" w14:paraId="1DD9F7E8" w14:textId="77777777">
      <w:pPr>
        <w:pStyle w:val="Ttulo1"/>
        <w:numPr>
          <w:ilvl w:val="0"/>
          <w:numId w:val="0"/>
        </w:numPr>
        <w:tabs>
          <w:tab w:val="left" w:pos="0"/>
        </w:tabs>
        <w:rPr>
          <w:rFonts w:ascii="Liberation Serif" w:hAnsi="Liberation Serif" w:eastAsia="Liberation Serif" w:cs="Liberation Serif"/>
        </w:rPr>
      </w:pPr>
      <w:bookmarkStart w:name="__RefHeading___Toc503818763" w:id="30"/>
      <w:bookmarkEnd w:id="30"/>
      <w:r w:rsidRPr="3C36EF34">
        <w:rPr>
          <w:rFonts w:ascii="Liberation Serif" w:hAnsi="Liberation Serif" w:eastAsia="Liberation Serif" w:cs="Liberation Serif"/>
        </w:rPr>
        <w:lastRenderedPageBreak/>
        <w:t>REFERENCIA</w:t>
      </w:r>
      <w:commentRangeStart w:id="31"/>
      <w:r w:rsidRPr="3C36EF34">
        <w:rPr>
          <w:rFonts w:ascii="Liberation Serif" w:hAnsi="Liberation Serif" w:eastAsia="Liberation Serif" w:cs="Liberation Serif"/>
        </w:rPr>
        <w:t>S</w:t>
      </w:r>
      <w:commentRangeEnd w:id="31"/>
      <w:r w:rsidR="00CE3325">
        <w:commentReference w:id="31"/>
      </w:r>
    </w:p>
    <w:p w:rsidR="008E4271" w:rsidP="3C36EF34" w:rsidRDefault="3C36EF34" w14:paraId="4E084471" w14:textId="77777777">
      <w:pPr>
        <w:rPr>
          <w:rFonts w:ascii="Liberation Serif" w:hAnsi="Liberation Serif" w:eastAsia="Liberation Serif" w:cs="Liberation Serif"/>
        </w:rPr>
      </w:pPr>
      <w:r w:rsidRPr="3C36EF34">
        <w:rPr>
          <w:rFonts w:ascii="Liberation Serif" w:hAnsi="Liberation Serif" w:eastAsia="Liberation Serif" w:cs="Liberation Serif"/>
        </w:rPr>
        <w:t xml:space="preserve">Las </w:t>
      </w:r>
      <w:proofErr w:type="spellStart"/>
      <w:r w:rsidRPr="3C36EF34">
        <w:rPr>
          <w:rFonts w:ascii="Liberation Serif" w:hAnsi="Liberation Serif" w:eastAsia="Liberation Serif" w:cs="Liberation Serif"/>
        </w:rPr>
        <w:t>referncias</w:t>
      </w:r>
      <w:proofErr w:type="spellEnd"/>
      <w:r w:rsidRPr="3C36EF34">
        <w:rPr>
          <w:rFonts w:ascii="Liberation Serif" w:hAnsi="Liberation Serif" w:eastAsia="Liberation Serif" w:cs="Liberation Serif"/>
        </w:rPr>
        <w:t xml:space="preserve"> bibliográficas se anotan alfabéticamente.</w:t>
      </w:r>
      <w:r w:rsidR="00CE3325">
        <w:br/>
      </w:r>
      <w:r w:rsidRPr="3C36EF34">
        <w:rPr>
          <w:rFonts w:ascii="Liberation Serif" w:hAnsi="Liberation Serif" w:eastAsia="Liberation Serif" w:cs="Liberation Serif"/>
        </w:rPr>
        <w:t>Nota: Mínimo presentar 10 referencias bibliográficas.</w:t>
      </w:r>
    </w:p>
    <w:p w:rsidR="008E4271" w:rsidP="3C36EF34" w:rsidRDefault="008E4271" w14:paraId="2E366FA1" w14:textId="77777777">
      <w:pPr>
        <w:autoSpaceDE w:val="0"/>
        <w:spacing w:after="0" w:line="240" w:lineRule="auto"/>
        <w:rPr>
          <w:rFonts w:ascii="Liberation Serif" w:hAnsi="Liberation Serif" w:eastAsia="Liberation Serif" w:cs="Liberation Serif"/>
          <w:color w:val="000000" w:themeColor="text1"/>
        </w:rPr>
      </w:pPr>
    </w:p>
    <w:p w:rsidR="008E4271" w:rsidP="3C36EF34" w:rsidRDefault="3C36EF34" w14:paraId="79653F63" w14:textId="77777777">
      <w:pPr>
        <w:autoSpaceDE w:val="0"/>
        <w:spacing w:after="0" w:line="240" w:lineRule="auto"/>
        <w:rPr>
          <w:rFonts w:ascii="Liberation Serif" w:hAnsi="Liberation Serif" w:eastAsia="Liberation Serif" w:cs="Liberation Serif"/>
          <w:color w:val="000000" w:themeColor="text1"/>
        </w:rPr>
      </w:pPr>
      <w:r w:rsidRPr="000704D1">
        <w:rPr>
          <w:rFonts w:ascii="Liberation Serif" w:hAnsi="Liberation Serif" w:eastAsia="Liberation Serif" w:cs="Liberation Serif"/>
          <w:color w:val="000000" w:themeColor="text1"/>
          <w:lang w:val="en-US"/>
        </w:rPr>
        <w:t xml:space="preserve">Henry, </w:t>
      </w:r>
      <w:proofErr w:type="gramStart"/>
      <w:r w:rsidRPr="000704D1">
        <w:rPr>
          <w:rFonts w:ascii="Liberation Serif" w:hAnsi="Liberation Serif" w:eastAsia="Liberation Serif" w:cs="Liberation Serif"/>
          <w:color w:val="000000" w:themeColor="text1"/>
          <w:lang w:val="en-US"/>
        </w:rPr>
        <w:t>W.A,.</w:t>
      </w:r>
      <w:proofErr w:type="gramEnd"/>
      <w:r w:rsidRPr="000704D1">
        <w:rPr>
          <w:rFonts w:ascii="Liberation Serif" w:hAnsi="Liberation Serif" w:eastAsia="Liberation Serif" w:cs="Liberation Serif"/>
          <w:color w:val="000000" w:themeColor="text1"/>
          <w:lang w:val="en-US"/>
        </w:rPr>
        <w:t xml:space="preserve"> III (1990, </w:t>
      </w:r>
      <w:proofErr w:type="spellStart"/>
      <w:r w:rsidRPr="000704D1">
        <w:rPr>
          <w:rFonts w:ascii="Liberation Serif" w:hAnsi="Liberation Serif" w:eastAsia="Liberation Serif" w:cs="Liberation Serif"/>
          <w:color w:val="000000" w:themeColor="text1"/>
          <w:lang w:val="en-US"/>
        </w:rPr>
        <w:t>abril</w:t>
      </w:r>
      <w:proofErr w:type="spellEnd"/>
      <w:r w:rsidRPr="000704D1">
        <w:rPr>
          <w:rFonts w:ascii="Liberation Serif" w:hAnsi="Liberation Serif" w:eastAsia="Liberation Serif" w:cs="Liberation Serif"/>
          <w:color w:val="000000" w:themeColor="text1"/>
          <w:lang w:val="en-US"/>
        </w:rPr>
        <w:t xml:space="preserve"> 9) Beyond the melting pot. </w:t>
      </w:r>
      <w:r w:rsidRPr="3C36EF34">
        <w:rPr>
          <w:rFonts w:ascii="Liberation Serif" w:hAnsi="Liberation Serif" w:eastAsia="Liberation Serif" w:cs="Liberation Serif"/>
          <w:color w:val="000000" w:themeColor="text1"/>
        </w:rPr>
        <w:t>Time, No. 135, pp. 28-32.</w:t>
      </w:r>
    </w:p>
    <w:p w:rsidR="008E4271" w:rsidP="3C36EF34" w:rsidRDefault="008E4271" w14:paraId="3C3DB93E" w14:textId="77777777">
      <w:pPr>
        <w:autoSpaceDE w:val="0"/>
        <w:spacing w:after="0"/>
        <w:ind w:left="2124" w:hanging="708"/>
        <w:rPr>
          <w:rFonts w:ascii="Liberation Serif" w:hAnsi="Liberation Serif" w:eastAsia="Liberation Serif" w:cs="Liberation Serif"/>
          <w:color w:val="000000" w:themeColor="text1"/>
        </w:rPr>
      </w:pPr>
    </w:p>
    <w:p w:rsidR="008E4271" w:rsidP="3C36EF34" w:rsidRDefault="3C36EF34" w14:paraId="26F8582A" w14:textId="77777777">
      <w:pPr>
        <w:autoSpaceDE w:val="0"/>
        <w:spacing w:after="0" w:line="240" w:lineRule="auto"/>
        <w:rPr>
          <w:rFonts w:ascii="Liberation Serif" w:hAnsi="Liberation Serif" w:eastAsia="Liberation Serif" w:cs="Liberation Serif"/>
          <w:color w:val="000000" w:themeColor="text1"/>
        </w:rPr>
      </w:pPr>
      <w:r w:rsidRPr="3C36EF34">
        <w:rPr>
          <w:rFonts w:ascii="Liberation Serif" w:hAnsi="Liberation Serif" w:eastAsia="Liberation Serif" w:cs="Liberation Serif"/>
          <w:color w:val="000000" w:themeColor="text1"/>
        </w:rPr>
        <w:t xml:space="preserve">Ferrer, M. (2000, 14 de julio) El Centro de Bellas Artes escenario para 12 estrellas </w:t>
      </w:r>
    </w:p>
    <w:p w:rsidR="008E4271" w:rsidP="3C36EF34" w:rsidRDefault="00CE3325" w14:paraId="205B1887" w14:textId="77777777">
      <w:pPr>
        <w:autoSpaceDE w:val="0"/>
        <w:spacing w:after="0" w:line="240" w:lineRule="auto"/>
        <w:rPr>
          <w:rFonts w:ascii="Liberation Serif" w:hAnsi="Liberation Serif" w:eastAsia="Liberation Serif" w:cs="Liberation Serif"/>
          <w:color w:val="000000" w:themeColor="text1"/>
        </w:rPr>
      </w:pPr>
      <w:r>
        <w:rPr>
          <w:color w:val="000000"/>
          <w:szCs w:val="24"/>
        </w:rPr>
        <w:tab/>
      </w:r>
      <w:r>
        <w:rPr>
          <w:color w:val="000000"/>
          <w:szCs w:val="24"/>
        </w:rPr>
        <w:tab/>
      </w:r>
      <w:r w:rsidRPr="3C36EF34">
        <w:rPr>
          <w:rFonts w:ascii="Liberation Serif" w:hAnsi="Liberation Serif" w:eastAsia="Liberation Serif" w:cs="Liberation Serif"/>
          <w:color w:val="000000"/>
        </w:rPr>
        <w:t xml:space="preserve">de ópera. </w:t>
      </w:r>
      <w:r w:rsidRPr="3C36EF34">
        <w:rPr>
          <w:rFonts w:ascii="Liberation Serif" w:hAnsi="Liberation Serif" w:eastAsia="Liberation Serif" w:cs="Liberation Serif"/>
          <w:i/>
          <w:iCs/>
          <w:color w:val="000000"/>
        </w:rPr>
        <w:t xml:space="preserve">El San Juan </w:t>
      </w:r>
      <w:proofErr w:type="spellStart"/>
      <w:r w:rsidRPr="3C36EF34">
        <w:rPr>
          <w:rFonts w:ascii="Liberation Serif" w:hAnsi="Liberation Serif" w:eastAsia="Liberation Serif" w:cs="Liberation Serif"/>
          <w:i/>
          <w:iCs/>
          <w:color w:val="000000"/>
        </w:rPr>
        <w:t>Star</w:t>
      </w:r>
      <w:proofErr w:type="spellEnd"/>
      <w:r w:rsidRPr="3C36EF34">
        <w:rPr>
          <w:rFonts w:ascii="Liberation Serif" w:hAnsi="Liberation Serif" w:eastAsia="Liberation Serif" w:cs="Liberation Serif"/>
          <w:color w:val="000000"/>
        </w:rPr>
        <w:t>. P.24.</w:t>
      </w:r>
    </w:p>
    <w:p w:rsidR="008E4271" w:rsidP="3C36EF34" w:rsidRDefault="00CE3325" w14:paraId="61C8C1A4" w14:textId="77777777">
      <w:pPr>
        <w:autoSpaceDE w:val="0"/>
        <w:spacing w:after="0" w:line="240" w:lineRule="auto"/>
        <w:rPr>
          <w:rFonts w:ascii="Liberation Serif" w:hAnsi="Liberation Serif" w:eastAsia="Liberation Serif" w:cs="Liberation Serif"/>
        </w:rPr>
      </w:pPr>
      <w:r>
        <w:rPr>
          <w:color w:val="000000"/>
          <w:szCs w:val="24"/>
        </w:rPr>
        <w:tab/>
      </w:r>
    </w:p>
    <w:p w:rsidRPr="000704D1" w:rsidR="008E4271" w:rsidP="3C36EF34" w:rsidRDefault="3C36EF34" w14:paraId="6DB99F2B" w14:textId="77777777">
      <w:pPr>
        <w:autoSpaceDE w:val="0"/>
        <w:spacing w:after="0" w:line="240" w:lineRule="auto"/>
        <w:rPr>
          <w:rFonts w:ascii="Liberation Serif" w:hAnsi="Liberation Serif" w:eastAsia="Liberation Serif" w:cs="Liberation Serif"/>
          <w:color w:val="000000" w:themeColor="text1"/>
          <w:lang w:val="en-US"/>
        </w:rPr>
      </w:pPr>
      <w:r w:rsidRPr="3C36EF34">
        <w:rPr>
          <w:rFonts w:ascii="Liberation Serif" w:hAnsi="Liberation Serif" w:eastAsia="Liberation Serif" w:cs="Liberation Serif"/>
          <w:color w:val="000000" w:themeColor="text1"/>
        </w:rPr>
        <w:t xml:space="preserve">Martínez J., P. (2009) Telecomunicaciones. 10ma ed. </w:t>
      </w:r>
      <w:r w:rsidRPr="000704D1">
        <w:rPr>
          <w:rFonts w:ascii="Liberation Serif" w:hAnsi="Liberation Serif" w:eastAsia="Liberation Serif" w:cs="Liberation Serif"/>
          <w:color w:val="000000" w:themeColor="text1"/>
          <w:lang w:val="en-US"/>
        </w:rPr>
        <w:t>Alfa-Omega. México.</w:t>
      </w:r>
    </w:p>
    <w:p w:rsidRPr="000704D1" w:rsidR="008E4271" w:rsidP="3C36EF34" w:rsidRDefault="008E4271" w14:paraId="051C38B9" w14:textId="77777777">
      <w:pPr>
        <w:autoSpaceDE w:val="0"/>
        <w:spacing w:after="0" w:line="240" w:lineRule="auto"/>
        <w:rPr>
          <w:rFonts w:ascii="Liberation Serif" w:hAnsi="Liberation Serif" w:eastAsia="Liberation Serif" w:cs="Liberation Serif"/>
          <w:color w:val="000000" w:themeColor="text1"/>
          <w:lang w:val="en-US"/>
        </w:rPr>
      </w:pPr>
    </w:p>
    <w:p w:rsidR="008E4271" w:rsidP="3C36EF34" w:rsidRDefault="3C36EF34" w14:paraId="26B8CDAD" w14:textId="77777777">
      <w:pPr>
        <w:autoSpaceDE w:val="0"/>
        <w:spacing w:after="0" w:line="240" w:lineRule="auto"/>
        <w:rPr>
          <w:rFonts w:ascii="Liberation Serif" w:hAnsi="Liberation Serif" w:eastAsia="Liberation Serif" w:cs="Liberation Serif"/>
          <w:color w:val="000000" w:themeColor="text1"/>
        </w:rPr>
      </w:pPr>
      <w:r w:rsidRPr="000704D1">
        <w:rPr>
          <w:rFonts w:ascii="Liberation Serif" w:hAnsi="Liberation Serif" w:eastAsia="Liberation Serif" w:cs="Liberation Serif"/>
          <w:color w:val="000000" w:themeColor="text1"/>
          <w:lang w:val="en-US"/>
        </w:rPr>
        <w:t xml:space="preserve">Project Management </w:t>
      </w:r>
      <w:proofErr w:type="spellStart"/>
      <w:r w:rsidRPr="000704D1">
        <w:rPr>
          <w:rFonts w:ascii="Liberation Serif" w:hAnsi="Liberation Serif" w:eastAsia="Liberation Serif" w:cs="Liberation Serif"/>
          <w:color w:val="000000" w:themeColor="text1"/>
          <w:lang w:val="en-US"/>
        </w:rPr>
        <w:t>Institut</w:t>
      </w:r>
      <w:proofErr w:type="spellEnd"/>
      <w:r w:rsidRPr="000704D1">
        <w:rPr>
          <w:rFonts w:ascii="Liberation Serif" w:hAnsi="Liberation Serif" w:eastAsia="Liberation Serif" w:cs="Liberation Serif"/>
          <w:color w:val="000000" w:themeColor="text1"/>
          <w:lang w:val="en-US"/>
        </w:rPr>
        <w:t xml:space="preserve">, Inc. </w:t>
      </w:r>
      <w:r w:rsidRPr="3C36EF34">
        <w:rPr>
          <w:rFonts w:ascii="Liberation Serif" w:hAnsi="Liberation Serif" w:eastAsia="Liberation Serif" w:cs="Liberation Serif"/>
          <w:color w:val="000000" w:themeColor="text1"/>
        </w:rPr>
        <w:t xml:space="preserve">(2008) Guía de los fundamentos para la </w:t>
      </w:r>
    </w:p>
    <w:p w:rsidR="008E4271" w:rsidP="3C36EF34" w:rsidRDefault="00CE3325" w14:paraId="1AB72FBB" w14:textId="77777777">
      <w:pPr>
        <w:autoSpaceDE w:val="0"/>
        <w:spacing w:after="0" w:line="240" w:lineRule="auto"/>
        <w:rPr>
          <w:rFonts w:ascii="Liberation Serif" w:hAnsi="Liberation Serif" w:eastAsia="Liberation Serif" w:cs="Liberation Serif"/>
          <w:color w:val="000000" w:themeColor="text1"/>
        </w:rPr>
      </w:pPr>
      <w:r>
        <w:rPr>
          <w:color w:val="000000"/>
          <w:szCs w:val="24"/>
        </w:rPr>
        <w:tab/>
      </w:r>
      <w:r>
        <w:rPr>
          <w:color w:val="000000"/>
          <w:szCs w:val="24"/>
        </w:rPr>
        <w:tab/>
      </w:r>
      <w:r w:rsidRPr="3C36EF34">
        <w:rPr>
          <w:rFonts w:ascii="Liberation Serif" w:hAnsi="Liberation Serif" w:eastAsia="Liberation Serif" w:cs="Liberation Serif"/>
          <w:color w:val="000000"/>
        </w:rPr>
        <w:t>dirección de proyectos (Guía del PMBOK) 4ta ed. E.U. A.</w:t>
      </w:r>
    </w:p>
    <w:p w:rsidR="008E4271" w:rsidP="3C36EF34" w:rsidRDefault="008E4271" w14:paraId="00AED029" w14:textId="77777777">
      <w:pPr>
        <w:autoSpaceDE w:val="0"/>
        <w:spacing w:after="0" w:line="240" w:lineRule="auto"/>
        <w:rPr>
          <w:rFonts w:ascii="Liberation Serif" w:hAnsi="Liberation Serif" w:eastAsia="Liberation Serif" w:cs="Liberation Serif"/>
          <w:color w:val="000000" w:themeColor="text1"/>
        </w:rPr>
      </w:pPr>
    </w:p>
    <w:p w:rsidR="008E4271" w:rsidP="3C36EF34" w:rsidRDefault="3C36EF34" w14:paraId="4D746359" w14:textId="77777777">
      <w:pPr>
        <w:autoSpaceDE w:val="0"/>
        <w:spacing w:after="0" w:line="240" w:lineRule="auto"/>
        <w:ind w:left="1412" w:hanging="1410"/>
        <w:rPr>
          <w:rFonts w:ascii="Liberation Serif" w:hAnsi="Liberation Serif" w:eastAsia="Liberation Serif" w:cs="Liberation Serif"/>
          <w:color w:val="000000" w:themeColor="text1"/>
        </w:rPr>
      </w:pPr>
      <w:r w:rsidRPr="3C36EF34">
        <w:rPr>
          <w:rFonts w:ascii="Liberation Serif" w:hAnsi="Liberation Serif" w:eastAsia="Liberation Serif" w:cs="Liberation Serif"/>
          <w:color w:val="000000" w:themeColor="text1"/>
        </w:rPr>
        <w:t xml:space="preserve">Saravia, M. (2008). Metodología de la Investigación Científica. Consultado el día </w:t>
      </w:r>
    </w:p>
    <w:p w:rsidR="008E4271" w:rsidP="3C36EF34" w:rsidRDefault="00CE3325" w14:paraId="05143EDA" w14:textId="77777777">
      <w:pPr>
        <w:autoSpaceDE w:val="0"/>
        <w:spacing w:after="0" w:line="240" w:lineRule="auto"/>
        <w:ind w:left="1412" w:hanging="1410"/>
        <w:rPr>
          <w:rFonts w:ascii="Liberation Serif" w:hAnsi="Liberation Serif" w:eastAsia="Liberation Serif" w:cs="Liberation Serif"/>
          <w:color w:val="000000" w:themeColor="text1"/>
        </w:rPr>
      </w:pPr>
      <w:r>
        <w:rPr>
          <w:color w:val="000000"/>
          <w:szCs w:val="24"/>
        </w:rPr>
        <w:tab/>
      </w:r>
      <w:r w:rsidRPr="3C36EF34">
        <w:rPr>
          <w:rFonts w:ascii="Liberation Serif" w:hAnsi="Liberation Serif" w:eastAsia="Liberation Serif" w:cs="Liberation Serif"/>
          <w:color w:val="000000"/>
        </w:rPr>
        <w:t>20 de junio de 2011, en</w:t>
      </w:r>
    </w:p>
    <w:p w:rsidR="008E4271" w:rsidP="3C36EF34" w:rsidRDefault="004238A8" w14:paraId="74BBF740" w14:textId="77777777">
      <w:pPr>
        <w:autoSpaceDE w:val="0"/>
        <w:spacing w:after="0" w:line="240" w:lineRule="auto"/>
        <w:ind w:left="1412" w:firstLine="6"/>
        <w:rPr>
          <w:rFonts w:ascii="Liberation Serif" w:hAnsi="Liberation Serif" w:eastAsia="Liberation Serif" w:cs="Liberation Serif"/>
          <w:b/>
          <w:bCs/>
          <w:sz w:val="28"/>
          <w:szCs w:val="28"/>
        </w:rPr>
      </w:pPr>
      <w:hyperlink r:id="rId24">
        <w:r w:rsidRPr="3C36EF34" w:rsidR="3C36EF34">
          <w:rPr>
            <w:rStyle w:val="Hipervnculo"/>
            <w:rFonts w:ascii="Liberation Serif" w:hAnsi="Liberation Serif" w:eastAsia="Liberation Serif" w:cs="Liberation Serif"/>
          </w:rPr>
          <w:t>http://www.cienciaytecnologia.gob.bo/convocatorias/publicaciones/Metodologia.pdf</w:t>
        </w:r>
      </w:hyperlink>
    </w:p>
    <w:p w:rsidR="008E4271" w:rsidP="3C36EF34" w:rsidRDefault="008E4271" w14:paraId="6A094C15" w14:textId="77777777">
      <w:pPr>
        <w:rPr>
          <w:rFonts w:ascii="Liberation Serif" w:hAnsi="Liberation Serif" w:eastAsia="Liberation Serif" w:cs="Liberation Serif"/>
          <w:b/>
          <w:bCs/>
          <w:sz w:val="28"/>
          <w:szCs w:val="28"/>
        </w:rPr>
      </w:pPr>
    </w:p>
    <w:p w:rsidR="008E4271" w:rsidP="3C36EF34" w:rsidRDefault="008E4271" w14:paraId="01B8A8F6" w14:textId="77777777">
      <w:pPr>
        <w:rPr>
          <w:rFonts w:ascii="Liberation Serif" w:hAnsi="Liberation Serif" w:eastAsia="Liberation Serif" w:cs="Liberation Serif"/>
          <w:b/>
          <w:bCs/>
          <w:sz w:val="28"/>
          <w:szCs w:val="28"/>
        </w:rPr>
      </w:pPr>
    </w:p>
    <w:p w:rsidR="008E4271" w:rsidP="3C36EF34" w:rsidRDefault="008E4271" w14:paraId="243684FD" w14:textId="77777777">
      <w:pPr>
        <w:rPr>
          <w:rFonts w:ascii="Liberation Serif" w:hAnsi="Liberation Serif" w:eastAsia="Liberation Serif" w:cs="Liberation Serif"/>
          <w:b/>
          <w:bCs/>
          <w:sz w:val="28"/>
          <w:szCs w:val="28"/>
        </w:rPr>
      </w:pPr>
    </w:p>
    <w:p w:rsidR="008E4271" w:rsidP="3C36EF34" w:rsidRDefault="008E4271" w14:paraId="5A98AA6A" w14:textId="77777777">
      <w:pPr>
        <w:rPr>
          <w:rFonts w:ascii="Liberation Serif" w:hAnsi="Liberation Serif" w:eastAsia="Liberation Serif" w:cs="Liberation Serif"/>
          <w:b/>
          <w:bCs/>
          <w:sz w:val="28"/>
          <w:szCs w:val="28"/>
        </w:rPr>
      </w:pPr>
    </w:p>
    <w:p w:rsidR="008E4271" w:rsidP="3C36EF34" w:rsidRDefault="008E4271" w14:paraId="2DCE8072" w14:textId="77777777">
      <w:pPr>
        <w:rPr>
          <w:rFonts w:ascii="Liberation Serif" w:hAnsi="Liberation Serif" w:eastAsia="Liberation Serif" w:cs="Liberation Serif"/>
          <w:b/>
          <w:bCs/>
          <w:sz w:val="28"/>
          <w:szCs w:val="28"/>
        </w:rPr>
      </w:pPr>
    </w:p>
    <w:p w:rsidR="008E4271" w:rsidP="3C36EF34" w:rsidRDefault="008E4271" w14:paraId="66226A61" w14:textId="77777777">
      <w:pPr>
        <w:rPr>
          <w:rFonts w:ascii="Liberation Serif" w:hAnsi="Liberation Serif" w:eastAsia="Liberation Serif" w:cs="Liberation Serif"/>
          <w:b/>
          <w:bCs/>
          <w:sz w:val="28"/>
          <w:szCs w:val="28"/>
        </w:rPr>
      </w:pPr>
    </w:p>
    <w:p w:rsidR="008E4271" w:rsidP="3C36EF34" w:rsidRDefault="008E4271" w14:paraId="51580AB1" w14:textId="77777777">
      <w:pPr>
        <w:rPr>
          <w:rFonts w:ascii="Liberation Serif" w:hAnsi="Liberation Serif" w:eastAsia="Liberation Serif" w:cs="Liberation Serif"/>
          <w:b/>
          <w:bCs/>
          <w:sz w:val="28"/>
          <w:szCs w:val="28"/>
        </w:rPr>
      </w:pPr>
    </w:p>
    <w:p w:rsidR="008E4271" w:rsidP="3C36EF34" w:rsidRDefault="008E4271" w14:paraId="399F0104" w14:textId="77777777">
      <w:pPr>
        <w:rPr>
          <w:rFonts w:ascii="Liberation Serif" w:hAnsi="Liberation Serif" w:eastAsia="Liberation Serif" w:cs="Liberation Serif"/>
          <w:b/>
          <w:bCs/>
          <w:sz w:val="28"/>
          <w:szCs w:val="28"/>
        </w:rPr>
      </w:pPr>
    </w:p>
    <w:p w:rsidR="008E4271" w:rsidP="3C36EF34" w:rsidRDefault="008E4271" w14:paraId="23F6D2B1" w14:textId="77777777">
      <w:pPr>
        <w:rPr>
          <w:rFonts w:ascii="Liberation Serif" w:hAnsi="Liberation Serif" w:eastAsia="Liberation Serif" w:cs="Liberation Serif"/>
          <w:b/>
          <w:bCs/>
          <w:sz w:val="28"/>
          <w:szCs w:val="28"/>
        </w:rPr>
      </w:pPr>
    </w:p>
    <w:p w:rsidR="008E4271" w:rsidP="3C36EF34" w:rsidRDefault="3C36EF34" w14:paraId="4EFD9AC7" w14:textId="77777777">
      <w:pPr>
        <w:pStyle w:val="Ttulo1"/>
        <w:numPr>
          <w:ilvl w:val="0"/>
          <w:numId w:val="0"/>
        </w:numPr>
        <w:tabs>
          <w:tab w:val="left" w:pos="0"/>
        </w:tabs>
        <w:rPr>
          <w:rFonts w:ascii="Liberation Serif" w:hAnsi="Liberation Serif" w:eastAsia="Liberation Serif" w:cs="Liberation Serif"/>
        </w:rPr>
      </w:pPr>
      <w:bookmarkStart w:name="__RefHeading___Toc503818764" w:id="32"/>
      <w:bookmarkEnd w:id="32"/>
      <w:r w:rsidRPr="3C36EF34">
        <w:rPr>
          <w:rFonts w:ascii="Liberation Serif" w:hAnsi="Liberation Serif" w:eastAsia="Liberation Serif" w:cs="Liberation Serif"/>
        </w:rPr>
        <w:lastRenderedPageBreak/>
        <w:t>ANEXOS (opcional)</w:t>
      </w:r>
    </w:p>
    <w:p w:rsidR="008E4271" w:rsidP="3C36EF34" w:rsidRDefault="3C36EF34" w14:paraId="7227B342" w14:textId="77777777">
      <w:pPr>
        <w:rPr>
          <w:rFonts w:ascii="Liberation Serif" w:hAnsi="Liberation Serif" w:eastAsia="Liberation Serif" w:cs="Liberation Serif"/>
        </w:rPr>
      </w:pPr>
      <w:r w:rsidRPr="3C36EF34">
        <w:rPr>
          <w:rFonts w:ascii="Liberation Serif" w:hAnsi="Liberation Serif" w:eastAsia="Liberation Serif" w:cs="Liberation Serif"/>
        </w:rPr>
        <w:t xml:space="preserve">Los anexos se pueden respetar su presentación original. </w:t>
      </w:r>
    </w:p>
    <w:sectPr w:rsidR="008E4271">
      <w:headerReference w:type="even" r:id="rId25"/>
      <w:headerReference w:type="default" r:id="rId26"/>
      <w:footerReference w:type="even" r:id="rId27"/>
      <w:footerReference w:type="default" r:id="rId28"/>
      <w:headerReference w:type="first" r:id="rId29"/>
      <w:footerReference w:type="first" r:id="rId30"/>
      <w:pgSz w:w="12240" w:h="15840" w:orient="portrait"/>
      <w:pgMar w:top="1417" w:right="1701" w:bottom="1417" w:left="1701"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RP" w:author="Antonio Reyes Perez" w:date="2019-01-21T18:47:00Z" w:id="2">
    <w:p w:rsidR="008E4271" w:rsidRDefault="00CE3325" w14:paraId="31379158" w14:textId="77777777">
      <w:pPr>
        <w:overflowPunct w:val="0"/>
        <w:spacing w:line="240" w:lineRule="auto"/>
        <w:rPr>
          <w:sz w:val="20"/>
          <w:szCs w:val="20"/>
        </w:rPr>
      </w:pPr>
      <w:r>
        <w:rPr>
          <w:sz w:val="20"/>
          <w:szCs w:val="20"/>
        </w:rPr>
        <w:t>Se realiza hasta el final, Revisa en el aula como se hace y lo que debe de llevar. Hay que ser precisos y evitar tanto rollo.</w:t>
      </w:r>
    </w:p>
  </w:comment>
  <w:comment w:initials="jr" w:author="jose reyes" w:date="2019-01-22T23:46:00Z" w:id="3">
    <w:p w:rsidR="008E4271" w:rsidRDefault="00CE3325" w14:paraId="3BCFA8DF" w14:textId="77777777">
      <w:pPr>
        <w:overflowPunct w:val="0"/>
        <w:spacing w:line="240" w:lineRule="auto"/>
        <w:rPr>
          <w:sz w:val="20"/>
          <w:szCs w:val="20"/>
        </w:rPr>
      </w:pPr>
      <w:r>
        <w:rPr>
          <w:sz w:val="20"/>
          <w:szCs w:val="20"/>
        </w:rPr>
        <w:t>Hacer aquí el resumen en inglés</w:t>
      </w:r>
    </w:p>
  </w:comment>
  <w:comment w:initials="ARP" w:author="Antonio Reyes Perez" w:date="2019-01-21T19:06:00Z" w:id="5">
    <w:p w:rsidR="008E4271" w:rsidRDefault="00CE3325" w14:paraId="288E4CED" w14:textId="77777777">
      <w:pPr>
        <w:overflowPunct w:val="0"/>
        <w:spacing w:line="240" w:lineRule="auto"/>
        <w:rPr>
          <w:sz w:val="20"/>
          <w:szCs w:val="20"/>
        </w:rPr>
      </w:pPr>
      <w:r>
        <w:rPr>
          <w:sz w:val="20"/>
          <w:szCs w:val="20"/>
        </w:rPr>
        <w:t>Cada vez que insertes una tabla o una imagen hay que agregarla al índice de figura, no dejes esta actividad al final. Toda imagen debe ir consecutiva iniciando desde el uno hasta el número que llegues al final del documento. No tiene que ver con esta numeración los apartados.</w:t>
      </w:r>
    </w:p>
  </w:comment>
  <w:comment w:initials="ARP" w:author="Antonio Reyes Perez" w:date="2019-01-21T17:42:00Z" w:id="7">
    <w:p w:rsidR="008E4271" w:rsidRDefault="00CE3325" w14:paraId="7C5359C8" w14:textId="77777777">
      <w:pPr>
        <w:overflowPunct w:val="0"/>
        <w:spacing w:line="240" w:lineRule="auto"/>
        <w:rPr>
          <w:sz w:val="20"/>
          <w:szCs w:val="20"/>
        </w:rPr>
      </w:pPr>
      <w:r>
        <w:rPr>
          <w:sz w:val="20"/>
          <w:szCs w:val="20"/>
        </w:rPr>
        <w:t xml:space="preserve">Plantea cual es el problema que se tiene o la situación por la que está pasando la empresa, puedes abordar los siguientes aspectos: como se origina, a quienes afecta, que lo causa, etc. No debes de mencionar en ningún momento la solución, debes de dejar muy claro cuál es el problema. </w:t>
      </w:r>
    </w:p>
    <w:p w:rsidR="008E4271" w:rsidRDefault="008E4271" w14:paraId="24A84984" w14:textId="77777777">
      <w:pPr>
        <w:overflowPunct w:val="0"/>
        <w:spacing w:line="240" w:lineRule="auto"/>
        <w:rPr>
          <w:rFonts w:ascii="Liberation Serif" w:hAnsi="Liberation Serif" w:eastAsia="DejaVu Sans" w:cs="DejaVu Sans"/>
          <w:szCs w:val="24"/>
        </w:rPr>
      </w:pPr>
    </w:p>
    <w:p w:rsidR="008E4271" w:rsidRDefault="00CE3325" w14:paraId="67190A2B" w14:textId="77777777">
      <w:pPr>
        <w:overflowPunct w:val="0"/>
        <w:spacing w:line="240" w:lineRule="auto"/>
        <w:rPr>
          <w:sz w:val="20"/>
          <w:szCs w:val="20"/>
        </w:rPr>
      </w:pPr>
      <w:r>
        <w:rPr>
          <w:sz w:val="20"/>
          <w:szCs w:val="20"/>
        </w:rPr>
        <w:t xml:space="preserve">Borra todos los comentarios cuando finalices la actividad solicitada. </w:t>
      </w:r>
    </w:p>
  </w:comment>
  <w:comment w:initials="jr" w:author="jose reyes" w:date="2019-03-01T13:11:00Z" w:id="8">
    <w:p w:rsidR="00C41279" w:rsidRDefault="00C41279" w14:paraId="4E4129F7" w14:textId="29F9CD3C">
      <w:pPr>
        <w:pStyle w:val="Textocomentario"/>
      </w:pPr>
      <w:r>
        <w:rPr>
          <w:rStyle w:val="Refdecomentario"/>
        </w:rPr>
        <w:annotationRef/>
      </w:r>
      <w:r>
        <w:t xml:space="preserve">Y de que se trata este sistema. </w:t>
      </w:r>
      <w:proofErr w:type="spellStart"/>
      <w:r>
        <w:t>Por que</w:t>
      </w:r>
      <w:proofErr w:type="spellEnd"/>
      <w:r>
        <w:t xml:space="preserve"> yo no sé</w:t>
      </w:r>
    </w:p>
  </w:comment>
  <w:comment w:initials="jr" w:author="jose reyes" w:date="2019-03-01T13:11:00Z" w:id="9">
    <w:p w:rsidR="00C41279" w:rsidRDefault="00C41279" w14:paraId="6F4343E5" w14:textId="7A53E1F2">
      <w:pPr>
        <w:pStyle w:val="Textocomentario"/>
      </w:pPr>
      <w:r>
        <w:rPr>
          <w:rStyle w:val="Refdecomentario"/>
        </w:rPr>
        <w:annotationRef/>
      </w:r>
      <w:r>
        <w:t xml:space="preserve">En que consiste </w:t>
      </w:r>
      <w:r w:rsidR="00BE1641">
        <w:t>este sistema</w:t>
      </w:r>
    </w:p>
  </w:comment>
  <w:comment w:initials="jr" w:author="jose reyes" w:date="2019-01-23T00:10:00Z" w:id="10">
    <w:p w:rsidR="008E4271" w:rsidRDefault="00CE3325" w14:paraId="116AE81D" w14:textId="77777777">
      <w:pPr>
        <w:overflowPunct w:val="0"/>
        <w:spacing w:after="0" w:line="240" w:lineRule="auto"/>
        <w:ind w:firstLine="0"/>
        <w:rPr>
          <w:rFonts w:eastAsia="Times New Roman"/>
          <w:color w:val="000000"/>
          <w:szCs w:val="24"/>
          <w:lang w:val="es-ES" w:eastAsia="es-ES"/>
        </w:rPr>
      </w:pPr>
      <w:r>
        <w:rPr>
          <w:rFonts w:eastAsia="Times New Roman"/>
          <w:color w:val="000000"/>
          <w:szCs w:val="24"/>
          <w:lang w:val="es-ES" w:eastAsia="es-ES"/>
        </w:rPr>
        <w:t>Es muy frecuente la necesidad que se presenta para saber cómo hacer un objetivo específico. </w:t>
      </w:r>
    </w:p>
    <w:p w:rsidR="008E4271" w:rsidRDefault="008E4271" w14:paraId="4D574879" w14:textId="77777777">
      <w:pPr>
        <w:overflowPunct w:val="0"/>
        <w:spacing w:after="0" w:line="240" w:lineRule="auto"/>
        <w:ind w:firstLine="0"/>
        <w:rPr>
          <w:rFonts w:ascii="Liberation Serif" w:hAnsi="Liberation Serif" w:eastAsia="DejaVu Sans" w:cs="DejaVu Sans"/>
          <w:szCs w:val="24"/>
        </w:rPr>
      </w:pPr>
    </w:p>
    <w:p w:rsidR="008E4271" w:rsidRDefault="00CE3325" w14:paraId="28841CAE" w14:textId="77777777">
      <w:pPr>
        <w:overflowPunct w:val="0"/>
        <w:spacing w:after="0" w:line="240" w:lineRule="auto"/>
        <w:ind w:firstLine="0"/>
        <w:rPr>
          <w:rFonts w:eastAsia="Times New Roman"/>
          <w:color w:val="000000"/>
          <w:szCs w:val="24"/>
          <w:lang w:val="es-ES" w:eastAsia="es-ES"/>
        </w:rPr>
      </w:pPr>
      <w:r>
        <w:rPr>
          <w:rFonts w:eastAsia="Times New Roman"/>
          <w:color w:val="000000"/>
          <w:szCs w:val="24"/>
          <w:lang w:val="es-ES" w:eastAsia="es-ES"/>
        </w:rPr>
        <w:t>La primera pregunta que nos debemos hacer antes de comenzar a estructurar los objetivos específicos de un proyecto de investigación es ¿cuál es su objetivo general?</w:t>
      </w:r>
    </w:p>
    <w:p w:rsidR="008E4271" w:rsidRDefault="008E4271" w14:paraId="6F4D0711" w14:textId="77777777">
      <w:pPr>
        <w:overflowPunct w:val="0"/>
        <w:spacing w:after="0" w:line="240" w:lineRule="auto"/>
        <w:ind w:firstLine="0"/>
        <w:rPr>
          <w:rFonts w:ascii="Liberation Serif" w:hAnsi="Liberation Serif" w:eastAsia="DejaVu Sans" w:cs="DejaVu Sans"/>
          <w:szCs w:val="24"/>
        </w:rPr>
      </w:pPr>
    </w:p>
    <w:p w:rsidR="008E4271" w:rsidRDefault="00CE3325" w14:paraId="7914F86E" w14:textId="77777777">
      <w:pPr>
        <w:overflowPunct w:val="0"/>
        <w:spacing w:after="0" w:line="240" w:lineRule="auto"/>
        <w:ind w:firstLine="0"/>
        <w:rPr>
          <w:rFonts w:eastAsia="Times New Roman"/>
          <w:color w:val="000000"/>
          <w:szCs w:val="24"/>
          <w:lang w:val="es-ES" w:eastAsia="es-ES"/>
        </w:rPr>
      </w:pPr>
      <w:r>
        <w:rPr>
          <w:rFonts w:eastAsia="Times New Roman"/>
          <w:color w:val="000000"/>
          <w:szCs w:val="24"/>
          <w:lang w:val="es-ES" w:eastAsia="es-ES"/>
        </w:rPr>
        <w:t>Una vez que tengamos una respuesta objetiva a esta pregunta, la siguiente que nos debemos realizar es ¿cuáles son los pasos que debo seguir para alcanzar mi objetivo general?; y justamente esa es la función primordial de los objetivos específicos de un proyecto, es decir, definir mediante una secuencia coherente de pasos los logros que se necesitan realizar para alcanzarlo</w:t>
      </w:r>
    </w:p>
    <w:p w:rsidR="008E4271" w:rsidRDefault="008E4271" w14:paraId="348B8B79" w14:textId="77777777">
      <w:pPr>
        <w:overflowPunct w:val="0"/>
        <w:spacing w:line="240" w:lineRule="auto"/>
        <w:rPr>
          <w:rFonts w:ascii="Liberation Serif" w:hAnsi="Liberation Serif" w:eastAsia="DejaVu Sans" w:cs="DejaVu Sans"/>
          <w:szCs w:val="24"/>
        </w:rPr>
      </w:pPr>
    </w:p>
  </w:comment>
  <w:comment w:initials="ARP" w:author="Antonio Reyes Perez" w:date="2019-01-21T17:52:00Z" w:id="12">
    <w:p w:rsidR="008E4271" w:rsidRDefault="00CE3325" w14:paraId="68727001" w14:textId="77777777">
      <w:pPr>
        <w:overflowPunct w:val="0"/>
        <w:spacing w:line="240" w:lineRule="auto"/>
        <w:rPr>
          <w:sz w:val="20"/>
          <w:szCs w:val="20"/>
        </w:rPr>
      </w:pPr>
      <w:r>
        <w:rPr>
          <w:sz w:val="20"/>
          <w:szCs w:val="20"/>
        </w:rPr>
        <w:t>Debes justificar porque el proyecto que propones da solución a la problemática que se presenta.</w:t>
      </w:r>
    </w:p>
    <w:p w:rsidR="008E4271" w:rsidRDefault="008E4271" w14:paraId="093FC868" w14:textId="77777777">
      <w:pPr>
        <w:overflowPunct w:val="0"/>
        <w:spacing w:line="240" w:lineRule="auto"/>
        <w:rPr>
          <w:rFonts w:ascii="Liberation Serif" w:hAnsi="Liberation Serif" w:eastAsia="DejaVu Sans" w:cs="DejaVu Sans"/>
          <w:szCs w:val="24"/>
        </w:rPr>
      </w:pPr>
    </w:p>
    <w:p w:rsidR="008E4271" w:rsidRDefault="008E4271" w14:paraId="6EF802CA" w14:textId="77777777">
      <w:pPr>
        <w:overflowPunct w:val="0"/>
        <w:spacing w:line="240" w:lineRule="auto"/>
        <w:rPr>
          <w:rFonts w:ascii="Liberation Serif" w:hAnsi="Liberation Serif" w:eastAsia="DejaVu Sans" w:cs="DejaVu Sans"/>
          <w:szCs w:val="24"/>
        </w:rPr>
      </w:pPr>
    </w:p>
    <w:p w:rsidR="008E4271" w:rsidRDefault="00CE3325" w14:paraId="3B8FE463" w14:textId="77777777">
      <w:pPr>
        <w:overflowPunct w:val="0"/>
        <w:spacing w:line="240" w:lineRule="auto"/>
        <w:rPr>
          <w:sz w:val="20"/>
          <w:szCs w:val="20"/>
        </w:rPr>
      </w:pPr>
      <w:r>
        <w:rPr>
          <w:sz w:val="20"/>
          <w:szCs w:val="20"/>
        </w:rPr>
        <w:t>No describes el “como” lo vas a hacer sino el “porque” se debe de hacer.</w:t>
      </w:r>
    </w:p>
    <w:p w:rsidR="008E4271" w:rsidRDefault="008E4271" w14:paraId="1A397E1D" w14:textId="77777777">
      <w:pPr>
        <w:overflowPunct w:val="0"/>
        <w:spacing w:line="240" w:lineRule="auto"/>
        <w:rPr>
          <w:rFonts w:ascii="Liberation Serif" w:hAnsi="Liberation Serif" w:eastAsia="DejaVu Sans" w:cs="DejaVu Sans"/>
          <w:szCs w:val="24"/>
        </w:rPr>
      </w:pPr>
    </w:p>
    <w:p w:rsidR="008E4271" w:rsidRDefault="008E4271" w14:paraId="2AA7D157" w14:textId="77777777">
      <w:pPr>
        <w:overflowPunct w:val="0"/>
        <w:spacing w:line="240" w:lineRule="auto"/>
        <w:rPr>
          <w:rFonts w:ascii="Liberation Serif" w:hAnsi="Liberation Serif" w:eastAsia="DejaVu Sans" w:cs="DejaVu Sans"/>
          <w:szCs w:val="24"/>
        </w:rPr>
      </w:pPr>
    </w:p>
    <w:p w:rsidR="008E4271" w:rsidRDefault="00CE3325" w14:paraId="0316AFEE" w14:textId="77777777">
      <w:pPr>
        <w:overflowPunct w:val="0"/>
        <w:spacing w:line="240" w:lineRule="auto"/>
        <w:rPr>
          <w:sz w:val="20"/>
          <w:szCs w:val="20"/>
        </w:rPr>
      </w:pPr>
      <w:r>
        <w:rPr>
          <w:sz w:val="20"/>
          <w:szCs w:val="20"/>
        </w:rPr>
        <w:t>EL PROBLEMA, EL OBJETIVO Y LA JUSTIFICACIÓN VAN DE LA MANO.</w:t>
      </w:r>
    </w:p>
    <w:p w:rsidR="008E4271" w:rsidRDefault="008E4271" w14:paraId="1867EF37" w14:textId="77777777">
      <w:pPr>
        <w:overflowPunct w:val="0"/>
        <w:spacing w:line="240" w:lineRule="auto"/>
        <w:rPr>
          <w:rFonts w:ascii="Liberation Serif" w:hAnsi="Liberation Serif" w:eastAsia="DejaVu Sans" w:cs="DejaVu Sans"/>
          <w:szCs w:val="24"/>
        </w:rPr>
      </w:pPr>
    </w:p>
    <w:p w:rsidR="008E4271" w:rsidRDefault="008E4271" w14:paraId="6650DBD6" w14:textId="77777777">
      <w:pPr>
        <w:overflowPunct w:val="0"/>
        <w:spacing w:line="240" w:lineRule="auto"/>
        <w:rPr>
          <w:rFonts w:ascii="Liberation Serif" w:hAnsi="Liberation Serif" w:eastAsia="DejaVu Sans" w:cs="DejaVu Sans"/>
          <w:szCs w:val="24"/>
        </w:rPr>
      </w:pPr>
    </w:p>
    <w:p w:rsidR="008E4271" w:rsidRDefault="008E4271" w14:paraId="470E7CD4" w14:textId="77777777">
      <w:pPr>
        <w:overflowPunct w:val="0"/>
        <w:spacing w:line="240" w:lineRule="auto"/>
        <w:rPr>
          <w:rFonts w:ascii="Liberation Serif" w:hAnsi="Liberation Serif" w:eastAsia="DejaVu Sans" w:cs="DejaVu Sans"/>
          <w:szCs w:val="24"/>
        </w:rPr>
      </w:pPr>
    </w:p>
    <w:p w:rsidR="008E4271" w:rsidRDefault="008E4271" w14:paraId="11D7B3ED" w14:textId="77777777">
      <w:pPr>
        <w:overflowPunct w:val="0"/>
        <w:spacing w:line="240" w:lineRule="auto"/>
        <w:rPr>
          <w:rFonts w:ascii="Liberation Serif" w:hAnsi="Liberation Serif" w:eastAsia="DejaVu Sans" w:cs="DejaVu Sans"/>
          <w:szCs w:val="24"/>
        </w:rPr>
      </w:pPr>
    </w:p>
    <w:p w:rsidR="008E4271" w:rsidRDefault="008E4271" w14:paraId="1B1E3596" w14:textId="77777777">
      <w:pPr>
        <w:overflowPunct w:val="0"/>
        <w:spacing w:line="240" w:lineRule="auto"/>
        <w:rPr>
          <w:rFonts w:ascii="Liberation Serif" w:hAnsi="Liberation Serif" w:eastAsia="DejaVu Sans" w:cs="DejaVu Sans"/>
          <w:szCs w:val="24"/>
        </w:rPr>
      </w:pPr>
    </w:p>
  </w:comment>
  <w:comment w:initials="jr" w:author="jose reyes" w:date="2019-01-23T00:14:00Z" w:id="13">
    <w:p w:rsidR="008E4271" w:rsidRDefault="00CE3325" w14:paraId="70FA6E97" w14:textId="77777777">
      <w:pPr>
        <w:overflowPunct w:val="0"/>
        <w:spacing w:line="240" w:lineRule="auto"/>
        <w:rPr>
          <w:sz w:val="20"/>
          <w:szCs w:val="20"/>
        </w:rPr>
      </w:pPr>
      <w:r>
        <w:rPr>
          <w:sz w:val="20"/>
          <w:szCs w:val="20"/>
        </w:rPr>
        <w:t>Realizar una breve introducción antes de justificar cada una de la viabilidad.</w:t>
      </w:r>
    </w:p>
  </w:comment>
  <w:comment w:initials="ARP" w:author="Antonio Reyes Perez" w:date="2019-01-21T17:58:00Z" w:id="14">
    <w:p w:rsidR="008E4271" w:rsidRDefault="008E4271" w14:paraId="52719269" w14:textId="77777777">
      <w:pPr>
        <w:overflowPunct w:val="0"/>
        <w:spacing w:line="240" w:lineRule="auto"/>
        <w:rPr>
          <w:rFonts w:ascii="Liberation Serif" w:hAnsi="Liberation Serif" w:eastAsia="DejaVu Sans" w:cs="DejaVu Sans"/>
          <w:szCs w:val="24"/>
        </w:rPr>
      </w:pPr>
    </w:p>
    <w:p w:rsidR="008E4271" w:rsidRDefault="00CE3325" w14:paraId="6A0AB436" w14:textId="77777777">
      <w:pPr>
        <w:overflowPunct w:val="0"/>
        <w:spacing w:line="240" w:lineRule="auto"/>
        <w:rPr>
          <w:color w:val="000000"/>
          <w:sz w:val="20"/>
          <w:szCs w:val="20"/>
        </w:rPr>
      </w:pPr>
      <w:r>
        <w:rPr>
          <w:color w:val="000000"/>
          <w:sz w:val="20"/>
          <w:szCs w:val="20"/>
        </w:rPr>
        <w:t>Es una evaluación que demuestre que el negocio puede ponerse en marcha y mantenerse.</w:t>
      </w:r>
    </w:p>
    <w:p w:rsidR="008E4271" w:rsidRDefault="008E4271" w14:paraId="37B0754D" w14:textId="77777777">
      <w:pPr>
        <w:overflowPunct w:val="0"/>
        <w:spacing w:line="240" w:lineRule="auto"/>
        <w:rPr>
          <w:rFonts w:ascii="Liberation Serif" w:hAnsi="Liberation Serif" w:eastAsia="DejaVu Sans" w:cs="DejaVu Sans"/>
          <w:szCs w:val="24"/>
        </w:rPr>
      </w:pPr>
    </w:p>
    <w:p w:rsidR="008E4271" w:rsidRDefault="00CE3325" w14:paraId="0790E437" w14:textId="77777777">
      <w:pPr>
        <w:overflowPunct w:val="0"/>
      </w:pPr>
      <w:r>
        <w:t>La Factibilidad Técnica de un Proyecto, estudia la posibilidad tecnológica (existencia de los equipos para llevar a cabo los procesos), de infraestructura (existencia de instalaciones para los equipos), legal (existencia de regulaciones), ambiental (evaluación del impacto) y geográfica (existencia de espacios y vías de acceso suficientes) que el proyecto pueda ser llevado a cabo satisfactoriamente con el menor riesgo posible.</w:t>
      </w:r>
    </w:p>
    <w:p w:rsidR="008E4271" w:rsidRDefault="008E4271" w14:paraId="5C8FD244" w14:textId="77777777">
      <w:pPr>
        <w:overflowPunct w:val="0"/>
        <w:rPr>
          <w:rFonts w:ascii="Liberation Serif" w:hAnsi="Liberation Serif" w:eastAsia="DejaVu Sans" w:cs="DejaVu Sans"/>
          <w:szCs w:val="24"/>
        </w:rPr>
      </w:pPr>
    </w:p>
    <w:p w:rsidR="008E4271" w:rsidRDefault="00CE3325" w14:paraId="14827510" w14:textId="77777777">
      <w:pPr>
        <w:overflowPunct w:val="0"/>
        <w:rPr>
          <w:lang w:val="es-ES"/>
        </w:rPr>
      </w:pPr>
      <w:r>
        <w:rPr>
          <w:lang w:val="es-ES"/>
        </w:rPr>
        <w:t>La factibilidad técnica se basa en la evaluación de los recursos disponibles.</w:t>
      </w:r>
    </w:p>
    <w:p w:rsidR="008E4271" w:rsidRDefault="008E4271" w14:paraId="6BD1B20A" w14:textId="77777777">
      <w:pPr>
        <w:overflowPunct w:val="0"/>
        <w:spacing w:line="240" w:lineRule="auto"/>
        <w:rPr>
          <w:rFonts w:ascii="Liberation Serif" w:hAnsi="Liberation Serif" w:eastAsia="DejaVu Sans" w:cs="DejaVu Sans"/>
          <w:szCs w:val="24"/>
        </w:rPr>
      </w:pPr>
    </w:p>
    <w:p w:rsidR="008E4271" w:rsidRDefault="00CE3325" w14:paraId="66A8118E" w14:textId="77777777">
      <w:pPr>
        <w:overflowPunct w:val="0"/>
        <w:spacing w:line="240" w:lineRule="auto"/>
        <w:rPr>
          <w:sz w:val="20"/>
          <w:szCs w:val="20"/>
        </w:rPr>
      </w:pPr>
      <w:r>
        <w:rPr>
          <w:sz w:val="20"/>
          <w:szCs w:val="20"/>
        </w:rPr>
        <w:t>Para este proyecto puedes argumentar por que el proyecto es factible técnicamente considerando la tecnología que vas a utilizar y los conocimientos que se requieren y si esta se encuentra disponible en el mercado. Puedes indicar como acceder a ella. Indica cual es la tecnología que vas a utilizar.</w:t>
      </w:r>
    </w:p>
  </w:comment>
  <w:comment w:initials="ARP" w:author="Antonio Reyes Perez" w:date="2019-01-21T17:59:00Z" w:id="15">
    <w:p w:rsidR="008E4271" w:rsidRDefault="00CE3325" w14:paraId="58B67264" w14:textId="77777777">
      <w:pPr>
        <w:overflowPunct w:val="0"/>
        <w:spacing w:line="240" w:lineRule="auto"/>
        <w:rPr>
          <w:sz w:val="20"/>
          <w:szCs w:val="20"/>
        </w:rPr>
      </w:pPr>
      <w:r>
        <w:rPr>
          <w:sz w:val="20"/>
          <w:szCs w:val="20"/>
        </w:rPr>
        <w:t>Es viable el proyecto desde el punto de vista económico (relación costo/beneficio)</w:t>
      </w:r>
    </w:p>
    <w:p w:rsidR="008E4271" w:rsidRDefault="008E4271" w14:paraId="6A4F3F31" w14:textId="77777777">
      <w:pPr>
        <w:overflowPunct w:val="0"/>
        <w:spacing w:line="240" w:lineRule="auto"/>
        <w:rPr>
          <w:rFonts w:ascii="Liberation Serif" w:hAnsi="Liberation Serif" w:eastAsia="DejaVu Sans" w:cs="DejaVu Sans"/>
          <w:szCs w:val="24"/>
        </w:rPr>
      </w:pPr>
    </w:p>
    <w:p w:rsidR="008E4271" w:rsidRDefault="00CE3325" w14:paraId="7D3824F9" w14:textId="77777777">
      <w:pPr>
        <w:overflowPunct w:val="0"/>
        <w:spacing w:line="240" w:lineRule="auto"/>
        <w:rPr>
          <w:color w:val="000000"/>
          <w:sz w:val="20"/>
          <w:szCs w:val="20"/>
        </w:rPr>
      </w:pPr>
      <w:r>
        <w:rPr>
          <w:color w:val="000000"/>
          <w:sz w:val="20"/>
          <w:szCs w:val="20"/>
        </w:rPr>
        <w:t>Debe mostrarse que el proyecto es factible económicamente, lo que significa que la inversión que se está realizando es justificada por la ganancia o beneficios que se generará. Para ello es necesario trabajar con un esquema que contemple los costos.</w:t>
      </w:r>
    </w:p>
  </w:comment>
  <w:comment w:initials="ARP" w:author="Antonio Reyes Perez" w:date="2019-01-21T18:00:00Z" w:id="16">
    <w:p w:rsidR="008E4271" w:rsidRDefault="008E4271" w14:paraId="6DEF4D0E" w14:textId="77777777">
      <w:pPr>
        <w:overflowPunct w:val="0"/>
        <w:spacing w:line="240" w:lineRule="auto"/>
        <w:rPr>
          <w:rFonts w:ascii="Liberation Serif" w:hAnsi="Liberation Serif" w:eastAsia="DejaVu Sans" w:cs="DejaVu Sans"/>
          <w:szCs w:val="24"/>
        </w:rPr>
      </w:pPr>
    </w:p>
    <w:p w:rsidR="008E4271" w:rsidRDefault="00CE3325" w14:paraId="106C01CF" w14:textId="77777777">
      <w:pPr>
        <w:overflowPunct w:val="0"/>
      </w:pPr>
      <w:r>
        <w:t>tiene como objetivo comprobar que la empresa u organización será capaz de darle uso al sistema, que cuenta con el personal capacitado para hacerlo o tiene los recursos humanos necesarios para mantener el sistema.</w:t>
      </w:r>
    </w:p>
    <w:p w:rsidR="008E4271" w:rsidRDefault="008E4271" w14:paraId="1A8E0F15" w14:textId="77777777">
      <w:pPr>
        <w:overflowPunct w:val="0"/>
        <w:spacing w:line="240" w:lineRule="auto"/>
        <w:rPr>
          <w:rFonts w:ascii="Liberation Serif" w:hAnsi="Liberation Serif" w:eastAsia="DejaVu Sans" w:cs="DejaVu Sans"/>
          <w:szCs w:val="24"/>
        </w:rPr>
      </w:pPr>
    </w:p>
    <w:p w:rsidR="008E4271" w:rsidRDefault="00CE3325" w14:paraId="56E56AE6" w14:textId="77777777">
      <w:pPr>
        <w:overflowPunct w:val="0"/>
        <w:spacing w:line="240" w:lineRule="auto"/>
        <w:rPr>
          <w:sz w:val="20"/>
          <w:szCs w:val="20"/>
        </w:rPr>
      </w:pPr>
      <w:r>
        <w:rPr>
          <w:sz w:val="20"/>
          <w:szCs w:val="20"/>
        </w:rPr>
        <w:t xml:space="preserve">La Factibilidad Operacional comprende una determinación de la probabilidad de que un proyecto se realice o funcione como se supone. es decir, una vez que lo realices se podrá implementar en la empresa o se requerirá realizar algunas adaptaciones o capacitaciones del personal para que este pueda funcionar. </w:t>
      </w:r>
    </w:p>
  </w:comment>
  <w:comment w:initials="ARP" w:author="Antonio Reyes Perez" w:date="2019-01-21T18:02:00Z" w:id="17">
    <w:p w:rsidR="008E4271" w:rsidRDefault="00CE3325" w14:paraId="3A42E454" w14:textId="77777777">
      <w:pPr>
        <w:overflowPunct w:val="0"/>
        <w:spacing w:line="240" w:lineRule="auto"/>
        <w:rPr>
          <w:sz w:val="20"/>
          <w:szCs w:val="20"/>
        </w:rPr>
      </w:pPr>
      <w:r>
        <w:rPr>
          <w:sz w:val="20"/>
          <w:szCs w:val="20"/>
        </w:rPr>
        <w:t>Deberás indicar cuál fue la metodología que seguirás para llevar el proyecto y en que consiste.</w:t>
      </w:r>
    </w:p>
    <w:p w:rsidR="008E4271" w:rsidRDefault="008E4271" w14:paraId="333E3E23" w14:textId="77777777">
      <w:pPr>
        <w:overflowPunct w:val="0"/>
        <w:spacing w:line="240" w:lineRule="auto"/>
        <w:rPr>
          <w:rFonts w:ascii="Liberation Serif" w:hAnsi="Liberation Serif" w:eastAsia="DejaVu Sans" w:cs="DejaVu Sans"/>
          <w:szCs w:val="24"/>
        </w:rPr>
      </w:pPr>
    </w:p>
    <w:p w:rsidR="008E4271" w:rsidRDefault="00CE3325" w14:paraId="75E29376" w14:textId="77777777">
      <w:pPr>
        <w:overflowPunct w:val="0"/>
        <w:spacing w:line="240" w:lineRule="auto"/>
        <w:rPr>
          <w:sz w:val="20"/>
          <w:szCs w:val="20"/>
        </w:rPr>
      </w:pPr>
      <w:r>
        <w:rPr>
          <w:sz w:val="20"/>
          <w:szCs w:val="20"/>
        </w:rPr>
        <w:t>Esto tiene que ver mucho con la naturaleza del proyecto</w:t>
      </w:r>
    </w:p>
    <w:p w:rsidR="008E4271" w:rsidRDefault="008E4271" w14:paraId="10401267" w14:textId="77777777">
      <w:pPr>
        <w:overflowPunct w:val="0"/>
        <w:spacing w:line="240" w:lineRule="auto"/>
        <w:rPr>
          <w:rFonts w:ascii="Liberation Serif" w:hAnsi="Liberation Serif" w:eastAsia="DejaVu Sans" w:cs="DejaVu Sans"/>
          <w:szCs w:val="24"/>
        </w:rPr>
      </w:pPr>
    </w:p>
    <w:p w:rsidR="008E4271" w:rsidRDefault="00CE3325" w14:paraId="050EA8B4" w14:textId="77777777">
      <w:pPr>
        <w:overflowPunct w:val="0"/>
        <w:spacing w:line="240" w:lineRule="auto"/>
        <w:rPr>
          <w:sz w:val="20"/>
          <w:szCs w:val="20"/>
        </w:rPr>
      </w:pPr>
      <w:proofErr w:type="spellStart"/>
      <w:r>
        <w:rPr>
          <w:sz w:val="20"/>
          <w:szCs w:val="20"/>
        </w:rPr>
        <w:t>Ej</w:t>
      </w:r>
      <w:proofErr w:type="spellEnd"/>
      <w:r>
        <w:rPr>
          <w:sz w:val="20"/>
          <w:szCs w:val="20"/>
        </w:rPr>
        <w:t>: metodología Scrum, en cascada, espiral, incremental, PDCA, etc.</w:t>
      </w:r>
    </w:p>
    <w:p w:rsidR="008E4271" w:rsidRDefault="008E4271" w14:paraId="1E6AA61C" w14:textId="77777777">
      <w:pPr>
        <w:overflowPunct w:val="0"/>
        <w:spacing w:line="240" w:lineRule="auto"/>
        <w:rPr>
          <w:rFonts w:ascii="Liberation Serif" w:hAnsi="Liberation Serif" w:eastAsia="DejaVu Sans" w:cs="DejaVu Sans"/>
          <w:szCs w:val="24"/>
        </w:rPr>
      </w:pPr>
    </w:p>
    <w:p w:rsidR="008E4271" w:rsidRDefault="00CE3325" w14:paraId="7C7333CB" w14:textId="77777777">
      <w:pPr>
        <w:overflowPunct w:val="0"/>
        <w:spacing w:line="240" w:lineRule="auto"/>
        <w:rPr>
          <w:sz w:val="20"/>
          <w:szCs w:val="20"/>
        </w:rPr>
      </w:pPr>
      <w:r>
        <w:rPr>
          <w:sz w:val="20"/>
          <w:szCs w:val="20"/>
        </w:rPr>
        <w:t xml:space="preserve">Investiga cual es la metodología que mejor se adapta al tipo de proyecto que está realizando y </w:t>
      </w:r>
      <w:proofErr w:type="spellStart"/>
      <w:r>
        <w:rPr>
          <w:sz w:val="20"/>
          <w:szCs w:val="20"/>
        </w:rPr>
        <w:t>explicala</w:t>
      </w:r>
      <w:proofErr w:type="spellEnd"/>
      <w:r>
        <w:rPr>
          <w:sz w:val="20"/>
          <w:szCs w:val="20"/>
        </w:rPr>
        <w:t>.</w:t>
      </w:r>
    </w:p>
    <w:p w:rsidR="008E4271" w:rsidRDefault="008E4271" w14:paraId="6A96F8B7" w14:textId="77777777">
      <w:pPr>
        <w:overflowPunct w:val="0"/>
        <w:spacing w:line="240" w:lineRule="auto"/>
        <w:rPr>
          <w:rFonts w:ascii="Liberation Serif" w:hAnsi="Liberation Serif" w:eastAsia="DejaVu Sans" w:cs="DejaVu Sans"/>
          <w:szCs w:val="24"/>
        </w:rPr>
      </w:pPr>
    </w:p>
    <w:p w:rsidR="008E4271" w:rsidRDefault="008E4271" w14:paraId="3CD07BFE" w14:textId="77777777">
      <w:pPr>
        <w:overflowPunct w:val="0"/>
        <w:spacing w:line="240" w:lineRule="auto"/>
        <w:rPr>
          <w:rFonts w:ascii="Liberation Serif" w:hAnsi="Liberation Serif" w:eastAsia="DejaVu Sans" w:cs="DejaVu Sans"/>
          <w:szCs w:val="24"/>
        </w:rPr>
      </w:pPr>
    </w:p>
    <w:p w:rsidR="008E4271" w:rsidRDefault="008E4271" w14:paraId="25318E40" w14:textId="77777777">
      <w:pPr>
        <w:overflowPunct w:val="0"/>
        <w:spacing w:line="240" w:lineRule="auto"/>
        <w:rPr>
          <w:rFonts w:ascii="Liberation Serif" w:hAnsi="Liberation Serif" w:eastAsia="DejaVu Sans" w:cs="DejaVu Sans"/>
          <w:szCs w:val="24"/>
        </w:rPr>
      </w:pPr>
    </w:p>
    <w:p w:rsidR="008E4271" w:rsidRDefault="008E4271" w14:paraId="792AF1F5" w14:textId="77777777">
      <w:pPr>
        <w:overflowPunct w:val="0"/>
        <w:spacing w:line="240" w:lineRule="auto"/>
        <w:rPr>
          <w:rFonts w:ascii="Liberation Serif" w:hAnsi="Liberation Serif" w:eastAsia="DejaVu Sans" w:cs="DejaVu Sans"/>
          <w:szCs w:val="24"/>
        </w:rPr>
      </w:pPr>
    </w:p>
  </w:comment>
  <w:comment w:initials="ARP" w:author="Antonio Reyes Perez" w:date="2019-01-21T18:06:00Z" w:id="18">
    <w:p w:rsidR="008E4271" w:rsidRDefault="004238A8" w14:paraId="7F91337E" w14:textId="77777777">
      <w:pPr>
        <w:overflowPunct w:val="0"/>
        <w:spacing w:line="240" w:lineRule="auto"/>
        <w:rPr>
          <w:rFonts w:ascii="Liberation Serif" w:hAnsi="Liberation Serif" w:eastAsia="DejaVu Sans" w:cs="DejaVu Sans"/>
          <w:szCs w:val="24"/>
        </w:rPr>
      </w:pPr>
      <w:r>
        <w:rPr>
          <w:rStyle w:val="Refdecomentario"/>
        </w:rPr>
        <w:annotationRef/>
      </w:r>
    </w:p>
  </w:comment>
  <w:comment w:initials="ARP" w:author="Antonio Reyes Perez" w:date="2019-01-21T18:11:00Z" w:id="19">
    <w:p w:rsidR="008E4271" w:rsidRDefault="00CE3325" w14:paraId="007173C5" w14:textId="77777777">
      <w:pPr>
        <w:overflowPunct w:val="0"/>
        <w:spacing w:line="240" w:lineRule="auto"/>
        <w:rPr>
          <w:sz w:val="20"/>
          <w:szCs w:val="20"/>
        </w:rPr>
      </w:pPr>
      <w:r>
        <w:rPr>
          <w:sz w:val="20"/>
          <w:szCs w:val="20"/>
        </w:rPr>
        <w:t>Colocar una breve introducción antes de abordar estos 2 temas</w:t>
      </w:r>
    </w:p>
  </w:comment>
  <w:comment w:initials="ARP" w:author="Antonio Reyes Perez" w:date="2019-01-21T18:09:00Z" w:id="20">
    <w:p w:rsidR="008E4271" w:rsidRDefault="00CE3325" w14:paraId="1B72FDF2" w14:textId="77777777">
      <w:pPr>
        <w:overflowPunct w:val="0"/>
        <w:spacing w:line="240" w:lineRule="auto"/>
        <w:rPr>
          <w:sz w:val="20"/>
          <w:szCs w:val="20"/>
        </w:rPr>
      </w:pPr>
      <w:r>
        <w:rPr>
          <w:sz w:val="20"/>
          <w:szCs w:val="20"/>
        </w:rPr>
        <w:t xml:space="preserve">Explicar cómo se llevará a cabo tu plan de trabajo, realiza una descripción de él.  </w:t>
      </w:r>
    </w:p>
  </w:comment>
  <w:comment w:initials="ARP" w:author="Antonio Reyes Perez" w:date="2019-01-21T18:09:00Z" w:id="21">
    <w:p w:rsidR="008E4271" w:rsidRDefault="00CE3325" w14:paraId="2584FB4B" w14:textId="77777777">
      <w:pPr>
        <w:overflowPunct w:val="0"/>
        <w:spacing w:line="240" w:lineRule="auto"/>
        <w:rPr>
          <w:sz w:val="20"/>
          <w:szCs w:val="20"/>
        </w:rPr>
      </w:pPr>
      <w:r>
        <w:rPr>
          <w:sz w:val="20"/>
          <w:szCs w:val="20"/>
        </w:rPr>
        <w:t xml:space="preserve">Representar por medio de diagrama de </w:t>
      </w:r>
      <w:proofErr w:type="spellStart"/>
      <w:r>
        <w:rPr>
          <w:sz w:val="20"/>
          <w:szCs w:val="20"/>
        </w:rPr>
        <w:t>Gannt</w:t>
      </w:r>
      <w:proofErr w:type="spellEnd"/>
      <w:r>
        <w:rPr>
          <w:sz w:val="20"/>
          <w:szCs w:val="20"/>
        </w:rPr>
        <w:t xml:space="preserve"> tu cronograma de las actividades a realizar que te ayudaran para cumplir con tu proyecto en tiempo.</w:t>
      </w:r>
    </w:p>
  </w:comment>
  <w:comment w:initials="ARP" w:author="Antonio Reyes Perez" w:date="2019-01-21T18:15:00Z" w:id="23">
    <w:p w:rsidR="008E4271" w:rsidRDefault="00CE3325" w14:paraId="79A92B12" w14:textId="77777777">
      <w:pPr>
        <w:overflowPunct w:val="0"/>
        <w:spacing w:line="240" w:lineRule="auto"/>
        <w:rPr>
          <w:sz w:val="20"/>
          <w:szCs w:val="20"/>
        </w:rPr>
      </w:pPr>
      <w:r>
        <w:rPr>
          <w:sz w:val="20"/>
          <w:szCs w:val="20"/>
        </w:rPr>
        <w:t>Revisa el aula para que sepas como realizar el marco teórico.</w:t>
      </w:r>
    </w:p>
    <w:p w:rsidR="008E4271" w:rsidRDefault="008E4271" w14:paraId="69E64A49" w14:textId="77777777">
      <w:pPr>
        <w:overflowPunct w:val="0"/>
        <w:spacing w:line="240" w:lineRule="auto"/>
        <w:rPr>
          <w:rFonts w:ascii="Liberation Serif" w:hAnsi="Liberation Serif" w:eastAsia="DejaVu Sans" w:cs="DejaVu Sans"/>
          <w:szCs w:val="24"/>
        </w:rPr>
      </w:pPr>
    </w:p>
    <w:p w:rsidR="008E4271" w:rsidRDefault="008E4271" w14:paraId="42BCB49A" w14:textId="77777777">
      <w:pPr>
        <w:overflowPunct w:val="0"/>
        <w:spacing w:line="240" w:lineRule="auto"/>
        <w:rPr>
          <w:rFonts w:ascii="Liberation Serif" w:hAnsi="Liberation Serif" w:eastAsia="DejaVu Sans" w:cs="DejaVu Sans"/>
          <w:szCs w:val="24"/>
        </w:rPr>
      </w:pPr>
    </w:p>
    <w:p w:rsidR="008E4271" w:rsidRDefault="00CE3325" w14:paraId="5C6948DE" w14:textId="77777777">
      <w:pPr>
        <w:overflowPunct w:val="0"/>
        <w:spacing w:line="240" w:lineRule="auto"/>
        <w:rPr>
          <w:sz w:val="20"/>
          <w:szCs w:val="20"/>
        </w:rPr>
      </w:pPr>
      <w:r>
        <w:rPr>
          <w:sz w:val="20"/>
          <w:szCs w:val="20"/>
        </w:rPr>
        <w:t>Recuerda que en el lleva citas y referencias de autores que han abordado el tema que presentas. Cualquier cita que pongas deberá reflejarse en la bibliografía.</w:t>
      </w:r>
    </w:p>
    <w:p w:rsidR="008E4271" w:rsidRDefault="008E4271" w14:paraId="4E1D4D15" w14:textId="77777777">
      <w:pPr>
        <w:overflowPunct w:val="0"/>
        <w:spacing w:line="240" w:lineRule="auto"/>
        <w:rPr>
          <w:rFonts w:ascii="Liberation Serif" w:hAnsi="Liberation Serif" w:eastAsia="DejaVu Sans" w:cs="DejaVu Sans"/>
          <w:szCs w:val="24"/>
        </w:rPr>
      </w:pPr>
    </w:p>
    <w:p w:rsidR="008E4271" w:rsidRDefault="00CE3325" w14:paraId="5522EFB3" w14:textId="77777777">
      <w:pPr>
        <w:overflowPunct w:val="0"/>
        <w:spacing w:line="240" w:lineRule="auto"/>
        <w:rPr>
          <w:sz w:val="20"/>
          <w:szCs w:val="20"/>
        </w:rPr>
      </w:pPr>
      <w:r>
        <w:rPr>
          <w:sz w:val="20"/>
          <w:szCs w:val="20"/>
        </w:rPr>
        <w:t>Aquí no debe de copiar y pegar información de cualquier otra fuente, el marco teórico tú lo redactas con tu propio lenguaje, parafraseando la información que revises.</w:t>
      </w:r>
    </w:p>
    <w:p w:rsidR="008E4271" w:rsidRDefault="008E4271" w14:paraId="38529466" w14:textId="77777777">
      <w:pPr>
        <w:overflowPunct w:val="0"/>
        <w:spacing w:line="240" w:lineRule="auto"/>
        <w:rPr>
          <w:rFonts w:ascii="Liberation Serif" w:hAnsi="Liberation Serif" w:eastAsia="DejaVu Sans" w:cs="DejaVu Sans"/>
          <w:szCs w:val="24"/>
        </w:rPr>
      </w:pPr>
    </w:p>
    <w:p w:rsidR="008E4271" w:rsidRDefault="00CE3325" w14:paraId="5313D5E2" w14:textId="77777777">
      <w:pPr>
        <w:overflowPunct w:val="0"/>
        <w:spacing w:line="240" w:lineRule="auto"/>
        <w:rPr>
          <w:sz w:val="20"/>
          <w:szCs w:val="20"/>
        </w:rPr>
      </w:pPr>
      <w:r>
        <w:rPr>
          <w:sz w:val="20"/>
          <w:szCs w:val="20"/>
        </w:rPr>
        <w:t>Recuerda siempre contrastar las opiniones de los distintos autores que menciones.</w:t>
      </w:r>
    </w:p>
    <w:p w:rsidR="008E4271" w:rsidRDefault="008E4271" w14:paraId="3B012E39" w14:textId="77777777">
      <w:pPr>
        <w:overflowPunct w:val="0"/>
        <w:spacing w:line="240" w:lineRule="auto"/>
        <w:rPr>
          <w:rFonts w:ascii="Liberation Serif" w:hAnsi="Liberation Serif" w:eastAsia="DejaVu Sans" w:cs="DejaVu Sans"/>
          <w:szCs w:val="24"/>
        </w:rPr>
      </w:pPr>
    </w:p>
    <w:p w:rsidR="008E4271" w:rsidRDefault="008E4271" w14:paraId="3757027F" w14:textId="77777777">
      <w:pPr>
        <w:overflowPunct w:val="0"/>
        <w:spacing w:line="240" w:lineRule="auto"/>
        <w:rPr>
          <w:rFonts w:ascii="Liberation Serif" w:hAnsi="Liberation Serif" w:eastAsia="DejaVu Sans" w:cs="DejaVu Sans"/>
          <w:szCs w:val="24"/>
        </w:rPr>
      </w:pPr>
    </w:p>
    <w:p w:rsidR="008E4271" w:rsidRDefault="00CE3325" w14:paraId="2007880C" w14:textId="77777777">
      <w:pPr>
        <w:overflowPunct w:val="0"/>
        <w:spacing w:line="240" w:lineRule="auto"/>
        <w:rPr>
          <w:sz w:val="20"/>
          <w:szCs w:val="20"/>
        </w:rPr>
      </w:pPr>
      <w:r>
        <w:rPr>
          <w:sz w:val="20"/>
          <w:szCs w:val="20"/>
        </w:rPr>
        <w:t xml:space="preserve">La recomendación antes de abordar este apartado es realizar un bosquejo de los temas que abordaras en el que ayuden a entender el proyecto que tu estas realizando, la redacción debes realizarla en un orden lógico </w:t>
      </w:r>
      <w:proofErr w:type="gramStart"/>
      <w:r>
        <w:rPr>
          <w:sz w:val="20"/>
          <w:szCs w:val="20"/>
        </w:rPr>
        <w:t>( De</w:t>
      </w:r>
      <w:proofErr w:type="gramEnd"/>
      <w:r>
        <w:rPr>
          <w:sz w:val="20"/>
          <w:szCs w:val="20"/>
        </w:rPr>
        <w:t xml:space="preserve"> lo general a lo particular) Primero realiza una lluvia de ideas de los posibles temas y después el orden en el que los presentaras.</w:t>
      </w:r>
    </w:p>
    <w:p w:rsidR="008E4271" w:rsidRDefault="008E4271" w14:paraId="5BFAF9E4" w14:textId="77777777">
      <w:pPr>
        <w:overflowPunct w:val="0"/>
        <w:spacing w:line="240" w:lineRule="auto"/>
        <w:rPr>
          <w:rFonts w:ascii="Liberation Serif" w:hAnsi="Liberation Serif" w:eastAsia="DejaVu Sans" w:cs="DejaVu Sans"/>
          <w:szCs w:val="24"/>
        </w:rPr>
      </w:pPr>
    </w:p>
    <w:p w:rsidR="008E4271" w:rsidRDefault="00CE3325" w14:paraId="46518F3F" w14:textId="77777777">
      <w:pPr>
        <w:overflowPunct w:val="0"/>
        <w:spacing w:line="240" w:lineRule="auto"/>
        <w:rPr>
          <w:sz w:val="20"/>
          <w:szCs w:val="20"/>
        </w:rPr>
      </w:pPr>
      <w:r>
        <w:rPr>
          <w:sz w:val="20"/>
          <w:szCs w:val="20"/>
        </w:rPr>
        <w:t>Aquí no debes indicar cuál es la tecnología que estas utilizando en lo particular, solo se habla en lo general de ellas.</w:t>
      </w:r>
    </w:p>
    <w:p w:rsidR="008E4271" w:rsidRDefault="008E4271" w14:paraId="41F1418C" w14:textId="77777777">
      <w:pPr>
        <w:overflowPunct w:val="0"/>
        <w:spacing w:line="240" w:lineRule="auto"/>
        <w:rPr>
          <w:rFonts w:ascii="Liberation Serif" w:hAnsi="Liberation Serif" w:eastAsia="DejaVu Sans" w:cs="DejaVu Sans"/>
          <w:szCs w:val="24"/>
        </w:rPr>
      </w:pPr>
    </w:p>
    <w:p w:rsidR="008E4271" w:rsidRDefault="008E4271" w14:paraId="5F6C73A5" w14:textId="77777777">
      <w:pPr>
        <w:overflowPunct w:val="0"/>
        <w:spacing w:line="240" w:lineRule="auto"/>
        <w:rPr>
          <w:rFonts w:ascii="Liberation Serif" w:hAnsi="Liberation Serif" w:eastAsia="DejaVu Sans" w:cs="DejaVu Sans"/>
          <w:szCs w:val="24"/>
        </w:rPr>
      </w:pPr>
    </w:p>
    <w:p w:rsidR="008E4271" w:rsidRDefault="00CE3325" w14:paraId="5E9D6E56" w14:textId="77777777">
      <w:pPr>
        <w:overflowPunct w:val="0"/>
        <w:spacing w:line="240" w:lineRule="auto"/>
        <w:rPr>
          <w:sz w:val="20"/>
          <w:szCs w:val="20"/>
        </w:rPr>
      </w:pPr>
      <w:r>
        <w:rPr>
          <w:sz w:val="20"/>
          <w:szCs w:val="20"/>
        </w:rPr>
        <w:t>NO LOGOS, NI DEFINICIONES DE PROGRAMAS.</w:t>
      </w:r>
    </w:p>
    <w:p w:rsidR="008E4271" w:rsidRDefault="008E4271" w14:paraId="589EBA93" w14:textId="77777777">
      <w:pPr>
        <w:overflowPunct w:val="0"/>
        <w:spacing w:line="240" w:lineRule="auto"/>
        <w:rPr>
          <w:rFonts w:ascii="Liberation Serif" w:hAnsi="Liberation Serif" w:eastAsia="DejaVu Sans" w:cs="DejaVu Sans"/>
          <w:szCs w:val="24"/>
        </w:rPr>
      </w:pPr>
    </w:p>
    <w:p w:rsidR="008E4271" w:rsidRDefault="00CE3325" w14:paraId="5C68715E" w14:textId="77777777">
      <w:pPr>
        <w:overflowPunct w:val="0"/>
        <w:spacing w:line="240" w:lineRule="auto"/>
        <w:rPr>
          <w:sz w:val="20"/>
          <w:szCs w:val="20"/>
        </w:rPr>
      </w:pPr>
      <w:r>
        <w:rPr>
          <w:sz w:val="20"/>
          <w:szCs w:val="20"/>
        </w:rPr>
        <w:t xml:space="preserve">Si quieres saber </w:t>
      </w:r>
      <w:proofErr w:type="spellStart"/>
      <w:r>
        <w:rPr>
          <w:sz w:val="20"/>
          <w:szCs w:val="20"/>
        </w:rPr>
        <w:t>como</w:t>
      </w:r>
      <w:proofErr w:type="spellEnd"/>
      <w:r>
        <w:rPr>
          <w:sz w:val="20"/>
          <w:szCs w:val="20"/>
        </w:rPr>
        <w:t xml:space="preserve"> se realiza una cita textual revisa el material que se encuentra en el aula.</w:t>
      </w:r>
    </w:p>
    <w:p w:rsidR="008E4271" w:rsidRDefault="008E4271" w14:paraId="2DD2066E" w14:textId="77777777">
      <w:pPr>
        <w:overflowPunct w:val="0"/>
        <w:spacing w:line="240" w:lineRule="auto"/>
        <w:rPr>
          <w:rFonts w:ascii="Liberation Serif" w:hAnsi="Liberation Serif" w:eastAsia="DejaVu Sans" w:cs="DejaVu Sans"/>
          <w:szCs w:val="24"/>
        </w:rPr>
      </w:pPr>
    </w:p>
  </w:comment>
  <w:comment w:initials="ARP" w:author="Antonio Reyes Perez" w:date="2019-01-21T18:59:00Z" w:id="25">
    <w:p w:rsidR="008E4271" w:rsidRDefault="00CE3325" w14:paraId="6D4D7749" w14:textId="77777777">
      <w:pPr>
        <w:overflowPunct w:val="0"/>
        <w:spacing w:line="240" w:lineRule="auto"/>
        <w:rPr>
          <w:sz w:val="20"/>
          <w:szCs w:val="20"/>
        </w:rPr>
      </w:pPr>
      <w:r>
        <w:rPr>
          <w:sz w:val="20"/>
          <w:szCs w:val="20"/>
        </w:rPr>
        <w:t>Investigar sobre otros proyectos iguales o similares anteriores al tuyo y hablar de ellos (MINIMO 3 DE ELLOS). revisa en el aula lo que debe de llevar esta redacción.</w:t>
      </w:r>
    </w:p>
  </w:comment>
  <w:comment w:initials="ARP" w:author="Antonio Reyes Perez" w:date="2019-01-21T19:00:00Z" w:id="26">
    <w:p w:rsidR="008E4271" w:rsidRDefault="00CE3325" w14:paraId="4FE616BE" w14:textId="77777777">
      <w:pPr>
        <w:overflowPunct w:val="0"/>
        <w:spacing w:line="240" w:lineRule="auto"/>
        <w:rPr>
          <w:sz w:val="20"/>
          <w:szCs w:val="20"/>
        </w:rPr>
      </w:pPr>
      <w:r>
        <w:rPr>
          <w:sz w:val="20"/>
          <w:szCs w:val="20"/>
        </w:rPr>
        <w:t xml:space="preserve">Hablar sobre el lugar donde se llevó el trabajo y describir el contexto en el que se llevó a si como las circunstancias en que se desarrolló el proyecto </w:t>
      </w:r>
    </w:p>
  </w:comment>
  <w:comment w:initials="jr" w:author="jose reyes" w:date="2019-01-23T00:48:00Z" w:id="28">
    <w:p w:rsidR="008E4271" w:rsidRDefault="00CE3325" w14:paraId="49034E2A" w14:textId="77777777">
      <w:pPr>
        <w:overflowPunct w:val="0"/>
        <w:spacing w:line="240" w:lineRule="auto"/>
        <w:rPr>
          <w:sz w:val="20"/>
          <w:szCs w:val="20"/>
        </w:rPr>
      </w:pPr>
      <w:r>
        <w:rPr>
          <w:sz w:val="20"/>
          <w:szCs w:val="20"/>
        </w:rPr>
        <w:t>Revisa tu alta de estadía para que des evidencia de las actividades que contemplaste en ella.</w:t>
      </w:r>
    </w:p>
  </w:comment>
  <w:comment w:initials="ARP" w:author="Antonio Reyes Perez" w:date="2019-01-21T18:29:00Z" w:id="31">
    <w:p w:rsidR="008E4271" w:rsidRDefault="00CE3325" w14:paraId="1EDA849D" w14:textId="77777777">
      <w:pPr>
        <w:overflowPunct w:val="0"/>
        <w:spacing w:line="240" w:lineRule="auto"/>
        <w:rPr>
          <w:sz w:val="20"/>
          <w:szCs w:val="20"/>
        </w:rPr>
      </w:pPr>
      <w:r>
        <w:rPr>
          <w:sz w:val="20"/>
          <w:szCs w:val="20"/>
        </w:rPr>
        <w:t xml:space="preserve">En el aula hay un documento con ejemplos de cómo hacer las citas y las referencias. </w:t>
      </w:r>
    </w:p>
    <w:p w:rsidR="008E4271" w:rsidRDefault="008E4271" w14:paraId="401E4F54" w14:textId="77777777">
      <w:pPr>
        <w:overflowPunct w:val="0"/>
        <w:spacing w:line="240" w:lineRule="auto"/>
        <w:rPr>
          <w:rFonts w:ascii="Liberation Serif" w:hAnsi="Liberation Serif" w:eastAsia="DejaVu Sans" w:cs="DejaVu Sans"/>
          <w:szCs w:val="24"/>
        </w:rPr>
      </w:pPr>
    </w:p>
    <w:p w:rsidR="008E4271" w:rsidRDefault="00CE3325" w14:paraId="65D6309D" w14:textId="77777777">
      <w:pPr>
        <w:overflowPunct w:val="0"/>
        <w:spacing w:line="240" w:lineRule="auto"/>
        <w:rPr>
          <w:sz w:val="20"/>
          <w:szCs w:val="20"/>
        </w:rPr>
      </w:pPr>
      <w:r>
        <w:rPr>
          <w:sz w:val="20"/>
          <w:szCs w:val="20"/>
        </w:rPr>
        <w:t>NO USES EL QUE OFRECE WORD, Porque pide mucha información que no debe de ir. Si lo haces te pondré a que lo corrijas. Así que ponte a revisar el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379158" w15:done="0"/>
  <w15:commentEx w15:paraId="3BCFA8DF" w15:done="0"/>
  <w15:commentEx w15:paraId="288E4CED" w15:done="0"/>
  <w15:commentEx w15:paraId="67190A2B" w15:done="0"/>
  <w15:commentEx w15:paraId="4E4129F7" w15:done="0"/>
  <w15:commentEx w15:paraId="6F4343E5" w15:done="0"/>
  <w15:commentEx w15:paraId="348B8B79" w15:done="0"/>
  <w15:commentEx w15:paraId="1B1E3596" w15:done="0"/>
  <w15:commentEx w15:paraId="70FA6E97" w15:done="0"/>
  <w15:commentEx w15:paraId="66A8118E" w15:done="0"/>
  <w15:commentEx w15:paraId="7D3824F9" w15:done="0"/>
  <w15:commentEx w15:paraId="56E56AE6" w15:done="0"/>
  <w15:commentEx w15:paraId="792AF1F5" w15:done="0"/>
  <w15:commentEx w15:paraId="7F91337E" w15:done="0"/>
  <w15:commentEx w15:paraId="007173C5" w15:done="0"/>
  <w15:commentEx w15:paraId="1B72FDF2" w15:done="0"/>
  <w15:commentEx w15:paraId="2584FB4B" w15:done="0"/>
  <w15:commentEx w15:paraId="2DD2066E" w15:done="0"/>
  <w15:commentEx w15:paraId="6D4D7749" w15:done="0"/>
  <w15:commentEx w15:paraId="4FE616BE" w15:done="0"/>
  <w15:commentEx w15:paraId="49034E2A" w15:done="0"/>
  <w15:commentEx w15:paraId="65D630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379158" w16cid:durableId="00000004"/>
  <w16cid:commentId w16cid:paraId="3BCFA8DF" w16cid:durableId="00000005"/>
  <w16cid:commentId w16cid:paraId="288E4CED" w16cid:durableId="00000006"/>
  <w16cid:commentId w16cid:paraId="67190A2B" w16cid:durableId="00000008"/>
  <w16cid:commentId w16cid:paraId="4E4129F7" w16cid:durableId="2023ADF7"/>
  <w16cid:commentId w16cid:paraId="6F4343E5" w16cid:durableId="2023AE15"/>
  <w16cid:commentId w16cid:paraId="348B8B79" w16cid:durableId="0000000B"/>
  <w16cid:commentId w16cid:paraId="1B1E3596" w16cid:durableId="0000000C"/>
  <w16cid:commentId w16cid:paraId="70FA6E97" w16cid:durableId="0000000D"/>
  <w16cid:commentId w16cid:paraId="66A8118E" w16cid:durableId="0000000E"/>
  <w16cid:commentId w16cid:paraId="7D3824F9" w16cid:durableId="0000000F"/>
  <w16cid:commentId w16cid:paraId="792AF1F5" w16cid:durableId="00000011"/>
  <w16cid:commentId w16cid:paraId="7F91337E" w16cid:durableId="00000012"/>
  <w16cid:commentId w16cid:paraId="007173C5" w16cid:durableId="00000013"/>
  <w16cid:commentId w16cid:paraId="1B72FDF2" w16cid:durableId="00000014"/>
  <w16cid:commentId w16cid:paraId="2584FB4B" w16cid:durableId="00000015"/>
  <w16cid:commentId w16cid:paraId="2DD2066E" w16cid:durableId="00000016"/>
  <w16cid:commentId w16cid:paraId="6D4D7749" w16cid:durableId="00000017"/>
  <w16cid:commentId w16cid:paraId="4FE616BE" w16cid:durableId="00000018"/>
  <w16cid:commentId w16cid:paraId="49034E2A" w16cid:durableId="00000019"/>
  <w16cid:commentId w16cid:paraId="65D6309D" w16cid:durableId="000000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271" w:rsidRDefault="00CE3325" w14:paraId="16164779" w14:textId="77777777">
      <w:pPr>
        <w:spacing w:after="0" w:line="240" w:lineRule="auto"/>
      </w:pPr>
      <w:r>
        <w:separator/>
      </w:r>
    </w:p>
  </w:endnote>
  <w:endnote w:type="continuationSeparator" w:id="0">
    <w:p w:rsidR="008E4271" w:rsidRDefault="00CE3325" w14:paraId="4F69AA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ohit Devanagari">
    <w:altName w:val="Mangal"/>
    <w:charset w:val="00"/>
    <w:family w:val="auto"/>
    <w:pitch w:val="default"/>
    <w:sig w:usb0="80008023" w:usb1="00002042" w:usb2="00000000" w:usb3="00000000" w:csb0="00000001" w:csb1="00000000"/>
  </w:font>
  <w:font w:name="Liberation Sans">
    <w:charset w:val="00"/>
    <w:family w:val="swiss"/>
    <w:pitch w:val="default"/>
    <w:sig w:usb0="E0000AFF" w:usb1="500078FF" w:usb2="00000021" w:usb3="00000000" w:csb0="600001BF" w:csb1="DFF70000"/>
  </w:font>
  <w:font w:name="Noto Sans CJK SC">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0"/>
    <w:family w:val="roman"/>
    <w:pitch w:val="default"/>
    <w:sig w:usb0="E0000AFF" w:usb1="500078FF" w:usb2="00000021" w:usb3="00000000" w:csb0="600001BF" w:csb1="DFF70000"/>
  </w:font>
  <w:font w:name="DejaVu Sans">
    <w:charset w:val="00"/>
    <w:family w:val="auto"/>
    <w:pitch w:val="default"/>
    <w:sig w:usb0="E7006EFF" w:usb1="D200FDFF" w:usb2="0A246029" w:usb3="0400200C" w:csb0="600001FF" w:csb1="DFFF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8E4271" w:rsidRDefault="00CE3325" w14:paraId="496E9434" w14:textId="77777777">
    <w:pPr>
      <w:pStyle w:val="Piedepgina"/>
      <w:jc w:val="right"/>
      <w:rPr>
        <w:rFonts w:ascii="Calibri" w:hAnsi="Calibri" w:cs="Calibri"/>
        <w:sz w:val="16"/>
        <w:szCs w:val="16"/>
        <w:lang w:val="es-ES" w:eastAsia="es-ES"/>
      </w:rPr>
    </w:pPr>
    <w:r>
      <w:fldChar w:fldCharType="begin"/>
    </w:r>
    <w:r>
      <w:instrText xml:space="preserve"> PAGE </w:instrText>
    </w:r>
    <w:r>
      <w:fldChar w:fldCharType="separate"/>
    </w:r>
    <w:r>
      <w:t>2</w:t>
    </w:r>
    <w:r>
      <w:fldChar w:fldCharType="end"/>
    </w:r>
  </w:p>
  <w:p w:rsidR="008E4271" w:rsidRDefault="00CE3325" w14:paraId="32386522" w14:textId="77777777">
    <w:pPr>
      <w:pStyle w:val="Piedepgina"/>
    </w:pPr>
    <w:r>
      <w:rPr>
        <w:rFonts w:ascii="Calibri" w:hAnsi="Calibri" w:cs="Calibri"/>
        <w:sz w:val="16"/>
        <w:szCs w:val="16"/>
        <w:lang w:val="es-ES" w:eastAsia="es-ES"/>
      </w:rPr>
      <w:t>[ING. EN TIC]</w:t>
    </w:r>
  </w:p>
  <w:p w:rsidR="008E4271" w:rsidRDefault="00CE3325" w14:paraId="388CA5D0" w14:textId="221AB15B">
    <w:pPr>
      <w:pStyle w:val="Piedepgina"/>
      <w:rPr>
        <w:rFonts w:ascii="Calibri" w:hAnsi="Calibri" w:cs="Calibri"/>
        <w:sz w:val="16"/>
        <w:szCs w:val="16"/>
      </w:rPr>
    </w:pPr>
    <w:r>
      <w:rPr>
        <w:noProof/>
      </w:rPr>
      <mc:AlternateContent>
        <mc:Choice Requires="wpg">
          <w:drawing>
            <wp:anchor distT="0" distB="0" distL="0" distR="0" simplePos="0" relativeHeight="251657216" behindDoc="0" locked="0" layoutInCell="1" allowOverlap="1" wp14:anchorId="02BB2E8A" wp14:editId="7B2052F0">
              <wp:simplePos x="0" y="0"/>
              <wp:positionH relativeFrom="column">
                <wp:posOffset>-146050</wp:posOffset>
              </wp:positionH>
              <wp:positionV relativeFrom="paragraph">
                <wp:posOffset>265430</wp:posOffset>
              </wp:positionV>
              <wp:extent cx="5768975" cy="46990"/>
              <wp:effectExtent l="15875" t="17780" r="15875" b="11430"/>
              <wp:wrapNone/>
              <wp:docPr id="7"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46990"/>
                        <a:chOff x="-230" y="418"/>
                        <a:chExt cx="9085" cy="74"/>
                      </a:xfrm>
                    </wpg:grpSpPr>
                    <wps:wsp>
                      <wps:cNvPr id="8" name="AutoShape 5"/>
                      <wps:cNvCnPr>
                        <a:cxnSpLocks noChangeShapeType="1"/>
                      </wps:cNvCnPr>
                      <wps:spPr bwMode="auto">
                        <a:xfrm>
                          <a:off x="-230" y="490"/>
                          <a:ext cx="9078" cy="2"/>
                        </a:xfrm>
                        <a:prstGeom prst="straightConnector1">
                          <a:avLst/>
                        </a:prstGeom>
                        <a:noFill/>
                        <a:ln w="1260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utoShape 6"/>
                      <wps:cNvCnPr>
                        <a:cxnSpLocks noChangeShapeType="1"/>
                      </wps:cNvCnPr>
                      <wps:spPr bwMode="auto">
                        <a:xfrm>
                          <a:off x="-223" y="418"/>
                          <a:ext cx="9078" cy="2"/>
                        </a:xfrm>
                        <a:prstGeom prst="straightConnector1">
                          <a:avLst/>
                        </a:prstGeom>
                        <a:noFill/>
                        <a:ln w="2844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upo 19" style="position:absolute;margin-left:-11.5pt;margin-top:20.9pt;width:454.25pt;height:3.7pt;z-index:251657216;mso-wrap-distance-left:0;mso-wrap-distance-right:0" coordsize="9085,74" coordorigin="-230,418" o:spid="_x0000_s1026" w14:anchorId="545584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">
              <v:shapetype id="_x0000_t32" coordsize="21600,21600" o:oned="t" filled="f" o:spt="32" path="m,l21600,21600e">
                <v:path fillok="f" arrowok="t" o:connecttype="none"/>
                <o:lock v:ext="edit" shapetype="t"/>
              </v:shapetype>
              <v:shape id="AutoShape 5" style="position:absolute;left:-230;top:490;width:9078;height:2;visibility:visible;mso-wrap-style:square" o:spid="_x0000_s1027" strokeweight=".35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">
                <v:stroke joinstyle="miter" endcap="square"/>
              </v:shape>
              <v:shape id="AutoShape 6" style="position:absolute;left:-223;top:418;width:9078;height:2;visibility:visible;mso-wrap-style:square" o:spid="_x0000_s1028" strokeweight=".79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">
                <v:stroke joinstyle="miter" endcap="square"/>
              </v:shape>
            </v:group>
          </w:pict>
        </mc:Fallback>
      </mc:AlternateContent>
    </w:r>
  </w:p>
  <w:p w:rsidR="008E4271" w:rsidRDefault="008E4271" w14:paraId="06C1FBF3"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271" w:rsidRDefault="008E4271" w14:paraId="27EB292B"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8E4271" w:rsidRDefault="00CE3325" w14:paraId="5556E826" w14:textId="77777777">
    <w:pPr>
      <w:pStyle w:val="Piedepgina"/>
      <w:jc w:val="right"/>
      <w:rPr>
        <w:rFonts w:ascii="Calibri" w:hAnsi="Calibri" w:cs="Calibri"/>
        <w:sz w:val="16"/>
        <w:szCs w:val="16"/>
        <w:lang w:val="es-ES" w:eastAsia="es-ES"/>
      </w:rPr>
    </w:pPr>
    <w:r>
      <w:fldChar w:fldCharType="begin"/>
    </w:r>
    <w:r>
      <w:instrText xml:space="preserve"> PAGE </w:instrText>
    </w:r>
    <w:r>
      <w:fldChar w:fldCharType="separate"/>
    </w:r>
    <w:r>
      <w:t>12</w:t>
    </w:r>
    <w:r>
      <w:fldChar w:fldCharType="end"/>
    </w:r>
  </w:p>
  <w:p w:rsidR="008E4271" w:rsidRDefault="00CE3325" w14:paraId="0214DA8B" w14:textId="77777777">
    <w:pPr>
      <w:pStyle w:val="Piedepgina"/>
    </w:pPr>
    <w:r>
      <w:rPr>
        <w:rFonts w:ascii="Calibri" w:hAnsi="Calibri" w:cs="Calibri"/>
        <w:sz w:val="16"/>
        <w:szCs w:val="16"/>
        <w:lang w:val="es-ES" w:eastAsia="es-ES"/>
      </w:rPr>
      <w:t>[ING. EN TIC]</w:t>
    </w:r>
  </w:p>
  <w:p w:rsidR="008E4271" w:rsidRDefault="00CE3325" w14:paraId="7510A6B6" w14:textId="4833D976">
    <w:pPr>
      <w:pStyle w:val="Piedepgina"/>
      <w:rPr>
        <w:rFonts w:ascii="Calibri" w:hAnsi="Calibri" w:cs="Calibri"/>
        <w:sz w:val="16"/>
        <w:szCs w:val="16"/>
      </w:rPr>
    </w:pPr>
    <w:r>
      <w:rPr>
        <w:noProof/>
      </w:rPr>
      <mc:AlternateContent>
        <mc:Choice Requires="wpg">
          <w:drawing>
            <wp:anchor distT="0" distB="0" distL="0" distR="0" simplePos="0" relativeHeight="251658240" behindDoc="0" locked="0" layoutInCell="1" allowOverlap="1" wp14:anchorId="0F8110EA" wp14:editId="78614F80">
              <wp:simplePos x="0" y="0"/>
              <wp:positionH relativeFrom="column">
                <wp:posOffset>-146050</wp:posOffset>
              </wp:positionH>
              <wp:positionV relativeFrom="paragraph">
                <wp:posOffset>265430</wp:posOffset>
              </wp:positionV>
              <wp:extent cx="5768975" cy="46990"/>
              <wp:effectExtent l="15875" t="17780" r="15875" b="11430"/>
              <wp:wrapNone/>
              <wp:docPr id="1"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46990"/>
                        <a:chOff x="-230" y="418"/>
                        <a:chExt cx="9085" cy="74"/>
                      </a:xfrm>
                    </wpg:grpSpPr>
                    <wps:wsp>
                      <wps:cNvPr id="2" name="AutoShape 5"/>
                      <wps:cNvCnPr>
                        <a:cxnSpLocks noChangeShapeType="1"/>
                      </wps:cNvCnPr>
                      <wps:spPr bwMode="auto">
                        <a:xfrm>
                          <a:off x="-230" y="490"/>
                          <a:ext cx="9078" cy="2"/>
                        </a:xfrm>
                        <a:prstGeom prst="straightConnector1">
                          <a:avLst/>
                        </a:prstGeom>
                        <a:noFill/>
                        <a:ln w="1260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AutoShape 6"/>
                      <wps:cNvCnPr>
                        <a:cxnSpLocks noChangeShapeType="1"/>
                      </wps:cNvCnPr>
                      <wps:spPr bwMode="auto">
                        <a:xfrm>
                          <a:off x="-223" y="418"/>
                          <a:ext cx="9078" cy="2"/>
                        </a:xfrm>
                        <a:prstGeom prst="straightConnector1">
                          <a:avLst/>
                        </a:prstGeom>
                        <a:noFill/>
                        <a:ln w="2844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upo 19" style="position:absolute;margin-left:-11.5pt;margin-top:20.9pt;width:454.25pt;height:3.7pt;z-index:251658240;mso-wrap-distance-left:0;mso-wrap-distance-right:0" coordsize="9085,74" coordorigin="-230,418" o:spid="_x0000_s1026" w14:anchorId="3381C6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">
              <v:shapetype id="_x0000_t32" coordsize="21600,21600" o:oned="t" filled="f" o:spt="32" path="m,l21600,21600e">
                <v:path fillok="f" arrowok="t" o:connecttype="none"/>
                <o:lock v:ext="edit" shapetype="t"/>
              </v:shapetype>
              <v:shape id="AutoShape 5" style="position:absolute;left:-230;top:490;width:9078;height:2;visibility:visible;mso-wrap-style:square" o:spid="_x0000_s1027" strokeweight=".35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">
                <v:stroke joinstyle="miter" endcap="square"/>
              </v:shape>
              <v:shape id="AutoShape 6" style="position:absolute;left:-223;top:418;width:9078;height:2;visibility:visible;mso-wrap-style:square" o:spid="_x0000_s1028" strokeweight=".79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">
                <v:stroke joinstyle="miter" endcap="square"/>
              </v:shape>
            </v:group>
          </w:pict>
        </mc:Fallback>
      </mc:AlternateContent>
    </w:r>
  </w:p>
  <w:p w:rsidR="008E4271" w:rsidRDefault="008E4271" w14:paraId="1AD8985F" w14:textId="777777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271" w:rsidRDefault="008E4271" w14:paraId="6C8416D2"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271" w:rsidRDefault="00CE3325" w14:paraId="49A4B4F8" w14:textId="77777777">
      <w:pPr>
        <w:spacing w:after="0" w:line="240" w:lineRule="auto"/>
      </w:pPr>
      <w:r>
        <w:separator/>
      </w:r>
    </w:p>
  </w:footnote>
  <w:footnote w:type="continuationSeparator" w:id="0">
    <w:p w:rsidR="008E4271" w:rsidRDefault="00CE3325" w14:paraId="2275B14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8E4271" w:rsidRDefault="00CE3325" w14:paraId="0A8FB640" w14:textId="77777777">
    <w:pPr>
      <w:pStyle w:val="T-Encabezado"/>
    </w:pPr>
    <w:r>
      <w:rPr>
        <w:rFonts w:ascii="Calibri" w:hAnsi="Calibri" w:cs="Calibri"/>
        <w:highlight w:val="yellow"/>
      </w:rPr>
      <w:t>[</w:t>
    </w:r>
    <w:r>
      <w:rPr>
        <w:rFonts w:ascii="Calibri" w:hAnsi="Calibri" w:cs="Calibri"/>
      </w:rPr>
      <w:t>IMPLEMENTACIÓN DE SERVIDOR DE RESPALDOS Y DE APLICACIONES</w:t>
    </w:r>
  </w:p>
  <w:p w:rsidR="008E4271" w:rsidRDefault="00CE3325" w14:paraId="464F79A9" w14:textId="6D4637D7">
    <w:pPr>
      <w:pStyle w:val="Encabezado"/>
      <w:ind w:firstLine="0"/>
    </w:pPr>
    <w:r>
      <w:rPr>
        <w:noProof/>
      </w:rPr>
      <mc:AlternateContent>
        <mc:Choice Requires="wpg">
          <w:drawing>
            <wp:anchor distT="0" distB="0" distL="0" distR="0" simplePos="0" relativeHeight="251656192" behindDoc="0" locked="0" layoutInCell="1" allowOverlap="1" wp14:anchorId="12347D64" wp14:editId="7353B4A6">
              <wp:simplePos x="0" y="0"/>
              <wp:positionH relativeFrom="column">
                <wp:posOffset>151765</wp:posOffset>
              </wp:positionH>
              <wp:positionV relativeFrom="paragraph">
                <wp:posOffset>10795</wp:posOffset>
              </wp:positionV>
              <wp:extent cx="5768975" cy="46990"/>
              <wp:effectExtent l="18415" t="20320" r="22860" b="8890"/>
              <wp:wrapNone/>
              <wp:docPr id="10"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46990"/>
                        <a:chOff x="239" y="17"/>
                        <a:chExt cx="9086" cy="74"/>
                      </a:xfrm>
                    </wpg:grpSpPr>
                    <wps:wsp>
                      <wps:cNvPr id="11" name="AutoShape 2"/>
                      <wps:cNvCnPr>
                        <a:cxnSpLocks noChangeShapeType="1"/>
                      </wps:cNvCnPr>
                      <wps:spPr bwMode="auto">
                        <a:xfrm>
                          <a:off x="239" y="89"/>
                          <a:ext cx="9078" cy="2"/>
                        </a:xfrm>
                        <a:prstGeom prst="straightConnector1">
                          <a:avLst/>
                        </a:prstGeom>
                        <a:noFill/>
                        <a:ln w="1260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AutoShape 3"/>
                      <wps:cNvCnPr>
                        <a:cxnSpLocks noChangeShapeType="1"/>
                      </wps:cNvCnPr>
                      <wps:spPr bwMode="auto">
                        <a:xfrm>
                          <a:off x="245" y="17"/>
                          <a:ext cx="9079" cy="2"/>
                        </a:xfrm>
                        <a:prstGeom prst="straightConnector1">
                          <a:avLst/>
                        </a:prstGeom>
                        <a:noFill/>
                        <a:ln w="2844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upo 22" style="position:absolute;margin-left:11.95pt;margin-top:.85pt;width:454.25pt;height:3.7pt;z-index:251656192;mso-wrap-distance-left:0;mso-wrap-distance-right:0" coordsize="9086,74" coordorigin="239,17" o:spid="_x0000_s1026" w14:anchorId="4B5BE8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">
              <v:shapetype id="_x0000_t32" coordsize="21600,21600" o:oned="t" filled="f" o:spt="32" path="m,l21600,21600e">
                <v:path fillok="f" arrowok="t" o:connecttype="none"/>
                <o:lock v:ext="edit" shapetype="t"/>
              </v:shapetype>
              <v:shape id="AutoShape 2" style="position:absolute;left:239;top:89;width:9078;height:2;visibility:visible;mso-wrap-style:square" o:spid="_x0000_s1027" strokeweight=".35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">
                <v:stroke joinstyle="miter" endcap="square"/>
              </v:shape>
              <v:shape id="AutoShape 3" style="position:absolute;left:245;top:17;width:9079;height:2;visibility:visible;mso-wrap-style:square" o:spid="_x0000_s1028" strokeweight=".79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">
                <v:stroke joinstyle="miter" endcap="square"/>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271" w:rsidRDefault="008E4271" w14:paraId="113CAAA8"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8E4271" w:rsidRDefault="00CE3325" w14:paraId="41B02B18" w14:textId="77777777">
    <w:pPr>
      <w:pStyle w:val="T-Encabezado"/>
    </w:pPr>
    <w:r>
      <w:t>MANTENIMIENTO Y ACTUALIZACION A LOS SISTEMAS “DECLARAPAT Y AL”</w:t>
    </w:r>
  </w:p>
  <w:p w:rsidR="008E4271" w:rsidRDefault="00CE3325" w14:paraId="1E720D70" w14:textId="562C304E">
    <w:pPr>
      <w:pStyle w:val="Encabezado"/>
      <w:ind w:firstLine="0"/>
    </w:pPr>
    <w:r>
      <w:rPr>
        <w:noProof/>
      </w:rPr>
      <mc:AlternateContent>
        <mc:Choice Requires="wpg">
          <w:drawing>
            <wp:anchor distT="0" distB="0" distL="0" distR="0" simplePos="0" relativeHeight="251659264" behindDoc="0" locked="0" layoutInCell="1" allowOverlap="1" wp14:anchorId="61F50300" wp14:editId="0D2EC445">
              <wp:simplePos x="0" y="0"/>
              <wp:positionH relativeFrom="column">
                <wp:posOffset>151765</wp:posOffset>
              </wp:positionH>
              <wp:positionV relativeFrom="paragraph">
                <wp:posOffset>10795</wp:posOffset>
              </wp:positionV>
              <wp:extent cx="5768975" cy="46990"/>
              <wp:effectExtent l="18415" t="20320" r="22860" b="8890"/>
              <wp:wrapNone/>
              <wp:docPr id="4"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46990"/>
                        <a:chOff x="239" y="17"/>
                        <a:chExt cx="9086" cy="74"/>
                      </a:xfrm>
                    </wpg:grpSpPr>
                    <wps:wsp>
                      <wps:cNvPr id="5" name="AutoShape 2"/>
                      <wps:cNvCnPr>
                        <a:cxnSpLocks noChangeShapeType="1"/>
                      </wps:cNvCnPr>
                      <wps:spPr bwMode="auto">
                        <a:xfrm>
                          <a:off x="239" y="89"/>
                          <a:ext cx="9078" cy="2"/>
                        </a:xfrm>
                        <a:prstGeom prst="straightConnector1">
                          <a:avLst/>
                        </a:prstGeom>
                        <a:noFill/>
                        <a:ln w="1260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AutoShape 3"/>
                      <wps:cNvCnPr>
                        <a:cxnSpLocks noChangeShapeType="1"/>
                      </wps:cNvCnPr>
                      <wps:spPr bwMode="auto">
                        <a:xfrm>
                          <a:off x="245" y="17"/>
                          <a:ext cx="9079" cy="2"/>
                        </a:xfrm>
                        <a:prstGeom prst="straightConnector1">
                          <a:avLst/>
                        </a:prstGeom>
                        <a:noFill/>
                        <a:ln w="28440" cap="sq"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upo 22" style="position:absolute;margin-left:11.95pt;margin-top:.85pt;width:454.25pt;height:3.7pt;z-index:251659264;mso-wrap-distance-left:0;mso-wrap-distance-right:0" coordsize="9086,74" coordorigin="239,17" o:spid="_x0000_s1026" w14:anchorId="0221BA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">
              <v:shapetype id="_x0000_t32" coordsize="21600,21600" o:oned="t" filled="f" o:spt="32" path="m,l21600,21600e">
                <v:path fillok="f" arrowok="t" o:connecttype="none"/>
                <o:lock v:ext="edit" shapetype="t"/>
              </v:shapetype>
              <v:shape id="AutoShape 2" style="position:absolute;left:239;top:89;width:9078;height:2;visibility:visible;mso-wrap-style:square" o:spid="_x0000_s1027" strokeweight=".35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">
                <v:stroke joinstyle="miter" endcap="square"/>
              </v:shape>
              <v:shape id="AutoShape 3" style="position:absolute;left:245;top:17;width:9079;height:2;visibility:visible;mso-wrap-style:square" o:spid="_x0000_s1028" strokeweight=".79mm"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">
                <v:stroke joinstyle="miter" endcap="square"/>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271" w:rsidRDefault="008E4271" w14:paraId="58DC59A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decimal"/>
      <w:suff w:val="space"/>
      <w:lvlText w:val="%1"/>
      <w:lvlJc w:val="left"/>
      <w:pPr>
        <w:tabs>
          <w:tab w:val="num" w:pos="0"/>
        </w:tabs>
        <w:ind w:left="0" w:firstLine="0"/>
      </w:pPr>
      <w:rPr>
        <w:rFonts w:hint="default" w:eastAsia="Calibri"/>
        <w:sz w:val="24"/>
        <w:szCs w:val="28"/>
      </w:rPr>
    </w:lvl>
    <w:lvl w:ilvl="1">
      <w:start w:val="1"/>
      <w:numFmt w:val="decimal"/>
      <w:suff w:val="space"/>
      <w:lvlText w:val="%1.%2"/>
      <w:lvlJc w:val="left"/>
      <w:pPr>
        <w:tabs>
          <w:tab w:val="num" w:pos="0"/>
        </w:tabs>
        <w:ind w:left="0" w:firstLine="0"/>
      </w:pPr>
      <w:rPr>
        <w:rFonts w:hint="default" w:eastAsia="Calibri"/>
        <w:sz w:val="24"/>
        <w:szCs w:val="28"/>
      </w:rPr>
    </w:lvl>
    <w:lvl w:ilvl="2">
      <w:start w:val="1"/>
      <w:numFmt w:val="decimal"/>
      <w:suff w:val="space"/>
      <w:lvlText w:val="%1.%2.%3"/>
      <w:lvlJc w:val="left"/>
      <w:pPr>
        <w:tabs>
          <w:tab w:val="num" w:pos="0"/>
        </w:tabs>
        <w:ind w:left="0" w:firstLine="0"/>
      </w:pPr>
      <w:rPr>
        <w:rFonts w:hint="default" w:eastAsia="Calibri"/>
        <w:sz w:val="24"/>
        <w:szCs w:val="28"/>
      </w:rPr>
    </w:lvl>
    <w:lvl w:ilvl="3">
      <w:start w:val="1"/>
      <w:numFmt w:val="decimal"/>
      <w:suff w:val="space"/>
      <w:lvlText w:val="%1.%2.%3.%4"/>
      <w:lvlJc w:val="left"/>
      <w:pPr>
        <w:tabs>
          <w:tab w:val="num" w:pos="0"/>
        </w:tabs>
        <w:ind w:left="0" w:firstLine="0"/>
      </w:pPr>
      <w:rPr>
        <w:rFonts w:hint="default" w:eastAsia="Calibri"/>
        <w:sz w:val="24"/>
        <w:szCs w:val="28"/>
      </w:rPr>
    </w:lvl>
    <w:lvl w:ilvl="4">
      <w:start w:val="1"/>
      <w:numFmt w:val="decimal"/>
      <w:suff w:val="space"/>
      <w:lvlText w:val="%1.%2.%3.%4.%5"/>
      <w:lvlJc w:val="left"/>
      <w:pPr>
        <w:tabs>
          <w:tab w:val="num" w:pos="0"/>
        </w:tabs>
        <w:ind w:left="0" w:firstLine="0"/>
      </w:pPr>
      <w:rPr>
        <w:rFonts w:hint="default" w:eastAsia="Calibri"/>
        <w:sz w:val="24"/>
        <w:szCs w:val="28"/>
      </w:rPr>
    </w:lvl>
    <w:lvl w:ilvl="5">
      <w:start w:val="1"/>
      <w:numFmt w:val="decimal"/>
      <w:suff w:val="space"/>
      <w:lvlText w:val="%1.%2.%3.%4.%5.%6"/>
      <w:lvlJc w:val="left"/>
      <w:pPr>
        <w:tabs>
          <w:tab w:val="num" w:pos="0"/>
        </w:tabs>
        <w:ind w:left="0" w:firstLine="0"/>
      </w:pPr>
      <w:rPr>
        <w:rFonts w:hint="default" w:eastAsia="Calibri"/>
        <w:sz w:val="24"/>
        <w:szCs w:val="28"/>
      </w:rPr>
    </w:lvl>
    <w:lvl w:ilvl="6">
      <w:start w:val="1"/>
      <w:numFmt w:val="decimal"/>
      <w:suff w:val="space"/>
      <w:lvlText w:val="%1.%2.%3.%4.%5.%6.%7"/>
      <w:lvlJc w:val="left"/>
      <w:pPr>
        <w:tabs>
          <w:tab w:val="num" w:pos="0"/>
        </w:tabs>
        <w:ind w:left="0" w:firstLine="0"/>
      </w:pPr>
      <w:rPr>
        <w:rFonts w:hint="default" w:eastAsia="Calibri"/>
        <w:sz w:val="24"/>
        <w:szCs w:val="28"/>
      </w:rPr>
    </w:lvl>
    <w:lvl w:ilvl="7">
      <w:start w:val="1"/>
      <w:numFmt w:val="decimal"/>
      <w:suff w:val="space"/>
      <w:lvlText w:val="%1.%2.%3.%4.%5.%6.%7.%8"/>
      <w:lvlJc w:val="left"/>
      <w:pPr>
        <w:tabs>
          <w:tab w:val="num" w:pos="0"/>
        </w:tabs>
        <w:ind w:left="0" w:firstLine="0"/>
      </w:pPr>
      <w:rPr>
        <w:rFonts w:hint="default" w:eastAsia="Calibri"/>
        <w:sz w:val="24"/>
        <w:szCs w:val="28"/>
      </w:rPr>
    </w:lvl>
    <w:lvl w:ilvl="8">
      <w:start w:val="1"/>
      <w:numFmt w:val="decimal"/>
      <w:suff w:val="space"/>
      <w:lvlText w:val="%1.%2.%3.%4.%5.%6.%7.%8.%9"/>
      <w:lvlJc w:val="left"/>
      <w:pPr>
        <w:tabs>
          <w:tab w:val="num" w:pos="0"/>
        </w:tabs>
        <w:ind w:left="0" w:firstLine="0"/>
      </w:pPr>
      <w:rPr>
        <w:rFonts w:hint="default" w:eastAsia="Calibri"/>
        <w:sz w:val="24"/>
        <w:szCs w:val="28"/>
      </w:rPr>
    </w:lvl>
  </w:abstractNum>
  <w:abstractNum w:abstractNumId="2" w15:restartNumberingAfterBreak="0">
    <w:nsid w:val="00000003"/>
    <w:multiLevelType w:val="multilevel"/>
    <w:tmpl w:val="0000000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00000004"/>
    <w:multiLevelType w:val="multilevel"/>
    <w:tmpl w:val="0000000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15:restartNumberingAfterBreak="0">
    <w:nsid w:val="00000005"/>
    <w:multiLevelType w:val="multilevel"/>
    <w:tmpl w:val="00000005"/>
    <w:lvl w:ilvl="0">
      <w:start w:val="1"/>
      <w:numFmt w:val="bullet"/>
      <w:lvlText w:val=""/>
      <w:lvlJc w:val="left"/>
      <w:pPr>
        <w:tabs>
          <w:tab w:val="num" w:pos="0"/>
        </w:tabs>
        <w:ind w:left="720" w:hanging="360"/>
      </w:pPr>
      <w:rPr>
        <w:rFonts w:hint="default" w:ascii="Symbol" w:hAnsi="Symbol" w:cs="Symbol"/>
        <w:szCs w:val="24"/>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szCs w:val="24"/>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szCs w:val="24"/>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15:restartNumberingAfterBreak="0">
    <w:nsid w:val="3D593EE8"/>
    <w:multiLevelType w:val="hybridMultilevel"/>
    <w:tmpl w:val="326CA9FE"/>
    <w:lvl w:ilvl="0" w:tplc="0C0A0001">
      <w:start w:val="1"/>
      <w:numFmt w:val="bullet"/>
      <w:lvlText w:val=""/>
      <w:lvlJc w:val="left"/>
      <w:pPr>
        <w:ind w:left="1068" w:hanging="360"/>
      </w:pPr>
      <w:rPr>
        <w:rFonts w:hint="default" w:ascii="Symbol" w:hAnsi="Symbol"/>
      </w:rPr>
    </w:lvl>
    <w:lvl w:ilvl="1" w:tplc="0C0A0003" w:tentative="1">
      <w:start w:val="1"/>
      <w:numFmt w:val="bullet"/>
      <w:lvlText w:val="o"/>
      <w:lvlJc w:val="left"/>
      <w:pPr>
        <w:ind w:left="1788" w:hanging="360"/>
      </w:pPr>
      <w:rPr>
        <w:rFonts w:hint="default" w:ascii="Courier New" w:hAnsi="Courier New" w:cs="Courier New"/>
      </w:rPr>
    </w:lvl>
    <w:lvl w:ilvl="2" w:tplc="0C0A0005" w:tentative="1">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reyes">
    <w15:presenceInfo w15:providerId="Windows Live" w15:userId="b820b4acecfb23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25"/>
    <w:rsid w:val="BEFF03D7"/>
    <w:rsid w:val="00010217"/>
    <w:rsid w:val="000561B6"/>
    <w:rsid w:val="000704D1"/>
    <w:rsid w:val="00173227"/>
    <w:rsid w:val="001B1599"/>
    <w:rsid w:val="001E6B0F"/>
    <w:rsid w:val="003E49B3"/>
    <w:rsid w:val="004238A8"/>
    <w:rsid w:val="006578E3"/>
    <w:rsid w:val="00660632"/>
    <w:rsid w:val="0074002F"/>
    <w:rsid w:val="00897B27"/>
    <w:rsid w:val="008E4271"/>
    <w:rsid w:val="00B2575C"/>
    <w:rsid w:val="00B418F1"/>
    <w:rsid w:val="00B632C5"/>
    <w:rsid w:val="00BE1641"/>
    <w:rsid w:val="00C41279"/>
    <w:rsid w:val="00CE3325"/>
    <w:rsid w:val="00D401C9"/>
    <w:rsid w:val="3C36EF34"/>
    <w:rsid w:val="4F90A3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0558E5"/>
  <w15:chartTrackingRefBased/>
  <w15:docId w15:val="{CC4BA4D9-A2E5-482A-B614-255EA69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5">
    <w:lsdException w:name="Normal" w:uiPriority="7" w:qFormat="1"/>
    <w:lsdException w:name="heading 1" w:uiPriority="7" w:qFormat="1"/>
    <w:lsdException w:name="heading 2" w:uiPriority="7" w:qFormat="1"/>
    <w:lsdException w:name="heading 3" w:uiPriority="7"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header" w:uiPriority="6"/>
    <w:lsdException w:name="footer" w:uiPriority="6"/>
    <w:lsdException w:name="caption" w:uiPriority="7" w:qFormat="1"/>
    <w:lsdException w:name="List" w:uiPriority="7"/>
    <w:lsdException w:name="Title" w:qFormat="1"/>
    <w:lsdException w:name="Default Paragraph Font" w:semiHidden="1"/>
    <w:lsdException w:name="Body Text" w:uiPriority="6"/>
    <w:lsdException w:name="Subtitle" w:qFormat="1"/>
    <w:lsdException w:name="Hyperlink" w:uiPriority="6"/>
    <w:lsdException w:name="Strong" w:uiPriority="7"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uiPriority w:val="7"/>
    <w:qFormat/>
    <w:pPr>
      <w:suppressAutoHyphens/>
      <w:spacing w:after="200" w:line="360" w:lineRule="auto"/>
      <w:ind w:firstLine="709"/>
      <w:jc w:val="both"/>
    </w:pPr>
    <w:rPr>
      <w:rFonts w:ascii="Arial" w:hAnsi="Arial" w:cs="Arial"/>
      <w:sz w:val="24"/>
      <w:szCs w:val="22"/>
      <w:lang w:val="es-MX" w:eastAsia="en-US"/>
    </w:rPr>
  </w:style>
  <w:style w:type="paragraph" w:styleId="Ttulo1">
    <w:name w:val="heading 1"/>
    <w:basedOn w:val="Normal"/>
    <w:next w:val="Normal"/>
    <w:uiPriority w:val="7"/>
    <w:qFormat/>
    <w:pPr>
      <w:keepNext/>
      <w:keepLines/>
      <w:numPr>
        <w:numId w:val="1"/>
      </w:numPr>
      <w:tabs>
        <w:tab w:val="left" w:pos="0"/>
      </w:tabs>
      <w:jc w:val="center"/>
      <w:outlineLvl w:val="0"/>
    </w:pPr>
    <w:rPr>
      <w:rFonts w:eastAsia="Times New Roman"/>
      <w:b/>
      <w:bCs/>
      <w:sz w:val="28"/>
      <w:szCs w:val="28"/>
    </w:rPr>
  </w:style>
  <w:style w:type="paragraph" w:styleId="Ttulo2">
    <w:name w:val="heading 2"/>
    <w:basedOn w:val="Normal"/>
    <w:next w:val="Normal"/>
    <w:uiPriority w:val="7"/>
    <w:qFormat/>
    <w:pPr>
      <w:keepNext/>
      <w:numPr>
        <w:ilvl w:val="1"/>
        <w:numId w:val="1"/>
      </w:numPr>
      <w:tabs>
        <w:tab w:val="left" w:pos="0"/>
      </w:tabs>
      <w:spacing w:before="240" w:after="60"/>
      <w:outlineLvl w:val="1"/>
    </w:pPr>
    <w:rPr>
      <w:rFonts w:eastAsia="Times New Roman" w:cs="Times New Roman"/>
      <w:b/>
      <w:bCs/>
      <w:iCs/>
      <w:szCs w:val="28"/>
    </w:rPr>
  </w:style>
  <w:style w:type="paragraph" w:styleId="Ttulo3">
    <w:name w:val="heading 3"/>
    <w:basedOn w:val="Normal"/>
    <w:next w:val="Normal"/>
    <w:uiPriority w:val="7"/>
    <w:qFormat/>
    <w:pPr>
      <w:keepNext/>
      <w:numPr>
        <w:ilvl w:val="2"/>
        <w:numId w:val="1"/>
      </w:numPr>
      <w:tabs>
        <w:tab w:val="left" w:pos="0"/>
      </w:tabs>
      <w:spacing w:before="240" w:after="60"/>
      <w:outlineLvl w:val="2"/>
    </w:pPr>
    <w:rPr>
      <w:rFonts w:eastAsia="Times New Roman" w:cs="Times New Roman"/>
      <w:b/>
      <w:bCs/>
      <w:szCs w:val="2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EncabezadoCar" w:customStyle="1">
    <w:name w:val="Encabezado Car"/>
    <w:uiPriority w:val="6"/>
    <w:rPr>
      <w:rFonts w:ascii="Arial" w:hAnsi="Arial" w:eastAsia="Calibri" w:cs="Times New Roman"/>
      <w:sz w:val="24"/>
      <w:lang w:val="en-US" w:eastAsia="ja-JP"/>
    </w:rPr>
  </w:style>
  <w:style w:type="character" w:styleId="TextocomentarioCar" w:customStyle="1">
    <w:name w:val="Texto comentario Car"/>
    <w:uiPriority w:val="7"/>
    <w:rPr>
      <w:rFonts w:ascii="Times New Roman" w:hAnsi="Times New Roman" w:eastAsia="Calibri" w:cs="Times New Roman"/>
      <w:sz w:val="20"/>
      <w:szCs w:val="20"/>
      <w:lang w:val="en-US" w:eastAsia="ja-JP"/>
    </w:rPr>
  </w:style>
  <w:style w:type="character" w:styleId="WW8Num3z2" w:customStyle="1">
    <w:name w:val="WW8Num3z2"/>
    <w:uiPriority w:val="3"/>
    <w:rPr>
      <w:rFonts w:hint="default" w:ascii="Wingdings" w:hAnsi="Wingdings" w:cs="Wingdings"/>
    </w:rPr>
  </w:style>
  <w:style w:type="character" w:styleId="CommentReference1" w:customStyle="1">
    <w:name w:val="Comment Reference1"/>
    <w:uiPriority w:val="6"/>
    <w:rPr>
      <w:sz w:val="16"/>
      <w:szCs w:val="16"/>
    </w:rPr>
  </w:style>
  <w:style w:type="character" w:styleId="Ttulo2Car" w:customStyle="1">
    <w:name w:val="Título 2 Car"/>
    <w:uiPriority w:val="7"/>
    <w:rPr>
      <w:rFonts w:ascii="Arial" w:hAnsi="Arial" w:eastAsia="Times New Roman" w:cs="Arial"/>
      <w:b/>
      <w:bCs/>
      <w:iCs/>
      <w:sz w:val="24"/>
      <w:szCs w:val="28"/>
      <w:lang w:val="es-MX" w:eastAsia="en-US"/>
    </w:rPr>
  </w:style>
  <w:style w:type="character" w:styleId="WW8Num4z1" w:customStyle="1">
    <w:name w:val="WW8Num4z1"/>
    <w:uiPriority w:val="3"/>
    <w:rPr>
      <w:rFonts w:hint="default" w:ascii="Courier New" w:hAnsi="Courier New" w:cs="Courier New"/>
    </w:rPr>
  </w:style>
  <w:style w:type="character" w:styleId="T-EncabezadoCar" w:customStyle="1">
    <w:name w:val="T-Encabezado Car"/>
    <w:uiPriority w:val="4"/>
    <w:rPr>
      <w:rFonts w:ascii="Times New Roman" w:hAnsi="Times New Roman" w:eastAsia="Calibri" w:cs="Times New Roman"/>
      <w:sz w:val="16"/>
      <w:szCs w:val="16"/>
      <w:lang w:val="en-US" w:eastAsia="ja-JP"/>
    </w:rPr>
  </w:style>
  <w:style w:type="character" w:styleId="TextodegloboCar" w:customStyle="1">
    <w:name w:val="Texto de globo Car"/>
    <w:uiPriority w:val="7"/>
    <w:rPr>
      <w:rFonts w:ascii="Tahoma" w:hAnsi="Tahoma" w:eastAsia="Calibri" w:cs="Tahoma"/>
      <w:sz w:val="16"/>
      <w:szCs w:val="16"/>
      <w:lang w:val="en-US" w:eastAsia="ja-JP"/>
    </w:rPr>
  </w:style>
  <w:style w:type="character" w:styleId="DefaultParagraphFont1" w:customStyle="1">
    <w:name w:val="Default Paragraph Font1"/>
    <w:uiPriority w:val="6"/>
  </w:style>
  <w:style w:type="character" w:styleId="WW8Num4z0" w:customStyle="1">
    <w:name w:val="WW8Num4z0"/>
    <w:uiPriority w:val="3"/>
    <w:rPr>
      <w:rFonts w:hint="default" w:ascii="Symbol" w:hAnsi="Symbol" w:eastAsia="Calibri" w:cs="Symbol"/>
      <w:szCs w:val="24"/>
    </w:rPr>
  </w:style>
  <w:style w:type="character" w:styleId="WW8Num3z0" w:customStyle="1">
    <w:name w:val="WW8Num3z0"/>
    <w:uiPriority w:val="3"/>
    <w:rPr>
      <w:rFonts w:hint="default" w:ascii="Symbol" w:hAnsi="Symbol" w:cs="Symbol"/>
    </w:rPr>
  </w:style>
  <w:style w:type="character" w:styleId="WW8Num2z1" w:customStyle="1">
    <w:name w:val="WW8Num2z1"/>
    <w:uiPriority w:val="3"/>
    <w:rPr>
      <w:rFonts w:hint="default" w:ascii="Courier New" w:hAnsi="Courier New" w:cs="Courier New"/>
    </w:rPr>
  </w:style>
  <w:style w:type="character" w:styleId="WW8Num1z0" w:customStyle="1">
    <w:name w:val="WW8Num1z0"/>
    <w:uiPriority w:val="3"/>
    <w:rPr>
      <w:rFonts w:hint="default" w:eastAsia="Calibri"/>
      <w:sz w:val="24"/>
      <w:szCs w:val="28"/>
    </w:rPr>
  </w:style>
  <w:style w:type="character" w:styleId="AsuntodelcomentarioCar" w:customStyle="1">
    <w:name w:val="Asunto del comentario Car"/>
    <w:uiPriority w:val="7"/>
    <w:rPr>
      <w:rFonts w:ascii="Times New Roman" w:hAnsi="Times New Roman" w:eastAsia="Calibri" w:cs="Times New Roman"/>
      <w:b/>
      <w:bCs/>
      <w:sz w:val="20"/>
      <w:szCs w:val="20"/>
      <w:lang w:val="en-US" w:eastAsia="ja-JP"/>
    </w:rPr>
  </w:style>
  <w:style w:type="character" w:styleId="WW8Num2z2" w:customStyle="1">
    <w:name w:val="WW8Num2z2"/>
    <w:uiPriority w:val="3"/>
    <w:rPr>
      <w:rFonts w:hint="default" w:ascii="Wingdings" w:hAnsi="Wingdings" w:cs="Wingdings"/>
    </w:rPr>
  </w:style>
  <w:style w:type="character" w:styleId="WW8Num2z0" w:customStyle="1">
    <w:name w:val="WW8Num2z0"/>
    <w:uiPriority w:val="3"/>
    <w:rPr>
      <w:rFonts w:hint="default" w:ascii="Symbol" w:hAnsi="Symbol" w:cs="Symbol"/>
    </w:rPr>
  </w:style>
  <w:style w:type="character" w:styleId="Ttulo1Car" w:customStyle="1">
    <w:name w:val="Título 1 Car"/>
    <w:uiPriority w:val="7"/>
    <w:rPr>
      <w:rFonts w:ascii="Arial" w:hAnsi="Arial" w:eastAsia="Times New Roman" w:cs="Arial"/>
      <w:b/>
      <w:bCs/>
      <w:sz w:val="28"/>
      <w:szCs w:val="28"/>
      <w:lang w:val="es-MX" w:eastAsia="en-US"/>
    </w:rPr>
  </w:style>
  <w:style w:type="character" w:styleId="PiedepginaCar" w:customStyle="1">
    <w:name w:val="Pie de página Car"/>
    <w:uiPriority w:val="6"/>
    <w:rPr>
      <w:rFonts w:ascii="Times New Roman" w:hAnsi="Times New Roman" w:eastAsia="Calibri" w:cs="Times New Roman"/>
      <w:sz w:val="24"/>
      <w:lang w:val="en-US" w:eastAsia="ja-JP"/>
    </w:rPr>
  </w:style>
  <w:style w:type="character" w:styleId="Textoennegrita">
    <w:name w:val="Strong"/>
    <w:uiPriority w:val="7"/>
    <w:qFormat/>
    <w:rPr>
      <w:b/>
      <w:bCs/>
    </w:rPr>
  </w:style>
  <w:style w:type="character" w:styleId="Hipervnculo">
    <w:name w:val="Hyperlink"/>
    <w:uiPriority w:val="6"/>
    <w:rPr>
      <w:color w:val="0000FF"/>
      <w:u w:val="single"/>
    </w:rPr>
  </w:style>
  <w:style w:type="character" w:styleId="WW8Num3z1" w:customStyle="1">
    <w:name w:val="WW8Num3z1"/>
    <w:uiPriority w:val="3"/>
    <w:rPr>
      <w:rFonts w:hint="default" w:ascii="Courier New" w:hAnsi="Courier New" w:cs="Courier New"/>
    </w:rPr>
  </w:style>
  <w:style w:type="character" w:styleId="Hipervnculovisitado">
    <w:name w:val="FollowedHyperlink"/>
    <w:basedOn w:val="Fuentedeprrafopredeter"/>
    <w:rPr>
      <w:color w:val="800000"/>
      <w:u w:val="single"/>
    </w:rPr>
  </w:style>
  <w:style w:type="character" w:styleId="WW8Num4z2" w:customStyle="1">
    <w:name w:val="WW8Num4z2"/>
    <w:uiPriority w:val="3"/>
    <w:rPr>
      <w:rFonts w:hint="default" w:ascii="Wingdings" w:hAnsi="Wingdings" w:cs="Wingdings"/>
    </w:rPr>
  </w:style>
  <w:style w:type="character" w:styleId="Ttulo3Car" w:customStyle="1">
    <w:name w:val="Título 3 Car"/>
    <w:uiPriority w:val="7"/>
    <w:rPr>
      <w:rFonts w:ascii="Arial" w:hAnsi="Arial" w:eastAsia="Times New Roman" w:cs="Times New Roman"/>
      <w:b/>
      <w:bCs/>
      <w:sz w:val="24"/>
      <w:szCs w:val="26"/>
      <w:lang w:val="es-MX" w:eastAsia="en-US"/>
    </w:rPr>
  </w:style>
  <w:style w:type="paragraph" w:styleId="western" w:customStyle="1">
    <w:name w:val="western"/>
    <w:rPr>
      <w:rFonts w:ascii="Arial" w:hAnsi="Arial"/>
      <w:sz w:val="24"/>
      <w:szCs w:val="24"/>
      <w:lang w:eastAsia="zh-CN"/>
    </w:rPr>
  </w:style>
  <w:style w:type="paragraph" w:styleId="T-Encabezado" w:customStyle="1">
    <w:name w:val="T-Encabezado"/>
    <w:basedOn w:val="Encabezado"/>
    <w:uiPriority w:val="4"/>
    <w:pPr>
      <w:spacing w:before="100" w:after="100"/>
    </w:pPr>
    <w:rPr>
      <w:rFonts w:ascii="Times New Roman" w:hAnsi="Times New Roman" w:cs="Times New Roman"/>
      <w:sz w:val="16"/>
      <w:szCs w:val="16"/>
    </w:rPr>
  </w:style>
  <w:style w:type="paragraph" w:styleId="BalloonText1" w:customStyle="1">
    <w:name w:val="Balloon Text1"/>
    <w:basedOn w:val="Normal"/>
    <w:uiPriority w:val="6"/>
    <w:pPr>
      <w:spacing w:after="0" w:line="240" w:lineRule="auto"/>
    </w:pPr>
    <w:rPr>
      <w:rFonts w:ascii="Tahoma" w:hAnsi="Tahoma" w:cs="Tahoma"/>
      <w:sz w:val="16"/>
      <w:szCs w:val="16"/>
    </w:rPr>
  </w:style>
  <w:style w:type="paragraph" w:styleId="Contenidodelmarco" w:customStyle="1">
    <w:name w:val="Contenido del marco"/>
    <w:basedOn w:val="Normal"/>
    <w:uiPriority w:val="6"/>
  </w:style>
  <w:style w:type="paragraph" w:styleId="Prrafodelista1" w:customStyle="1">
    <w:name w:val="Párrafo de lista1"/>
    <w:basedOn w:val="Normal"/>
    <w:uiPriority w:val="7"/>
    <w:pPr>
      <w:ind w:left="720"/>
      <w:contextualSpacing/>
    </w:pPr>
  </w:style>
  <w:style w:type="paragraph" w:styleId="CommentText1" w:customStyle="1">
    <w:name w:val="Comment Text1"/>
    <w:basedOn w:val="Normal"/>
    <w:uiPriority w:val="6"/>
    <w:pPr>
      <w:spacing w:line="240" w:lineRule="auto"/>
    </w:pPr>
    <w:rPr>
      <w:sz w:val="20"/>
      <w:szCs w:val="20"/>
    </w:rPr>
  </w:style>
  <w:style w:type="paragraph" w:styleId="NormalWeb1" w:customStyle="1">
    <w:name w:val="Normal (Web)1"/>
    <w:basedOn w:val="Normal"/>
    <w:uiPriority w:val="7"/>
    <w:pPr>
      <w:spacing w:before="280" w:after="280" w:line="240" w:lineRule="auto"/>
      <w:ind w:firstLine="0"/>
    </w:pPr>
    <w:rPr>
      <w:rFonts w:ascii="Times New Roman" w:hAnsi="Times New Roman" w:eastAsia="Times New Roman" w:cs="Times New Roman"/>
      <w:szCs w:val="24"/>
      <w:lang w:val="es-ES" w:eastAsia="es-ES"/>
    </w:rPr>
  </w:style>
  <w:style w:type="paragraph" w:styleId="TableofFigures1" w:customStyle="1">
    <w:name w:val="Table of Figures1"/>
    <w:basedOn w:val="Normal"/>
    <w:next w:val="Normal"/>
    <w:uiPriority w:val="6"/>
    <w:pPr>
      <w:spacing w:after="0"/>
    </w:pPr>
    <w:rPr>
      <w:rFonts w:eastAsia="Calibri" w:cs="Times New Roman"/>
    </w:rPr>
  </w:style>
  <w:style w:type="paragraph" w:styleId="Caption1" w:customStyle="1">
    <w:name w:val="Caption1"/>
    <w:basedOn w:val="Normal"/>
    <w:next w:val="Normal"/>
    <w:uiPriority w:val="7"/>
    <w:pPr>
      <w:jc w:val="center"/>
    </w:pPr>
    <w:rPr>
      <w:b/>
      <w:bCs/>
      <w:sz w:val="20"/>
      <w:szCs w:val="20"/>
    </w:rPr>
  </w:style>
  <w:style w:type="paragraph" w:styleId="TtulodeTDC" w:customStyle="1">
    <w:name w:val="Título de TDC"/>
    <w:basedOn w:val="Ttulo1"/>
    <w:next w:val="Normal"/>
    <w:uiPriority w:val="7"/>
    <w:pPr>
      <w:numPr>
        <w:numId w:val="0"/>
      </w:numPr>
      <w:tabs>
        <w:tab w:val="left" w:pos="0"/>
      </w:tabs>
    </w:pPr>
    <w:rPr>
      <w:rFonts w:ascii="Cambria" w:hAnsi="Cambria" w:cs="Cambria"/>
      <w:color w:val="365F91"/>
      <w:lang w:val="es-ES"/>
    </w:rPr>
  </w:style>
  <w:style w:type="paragraph" w:styleId="NormalWeb">
    <w:name w:val="Normal (Web)"/>
    <w:basedOn w:val="Normal"/>
    <w:rPr>
      <w:szCs w:val="24"/>
    </w:rPr>
  </w:style>
  <w:style w:type="paragraph" w:styleId="ndice" w:customStyle="1">
    <w:name w:val="Índice"/>
    <w:basedOn w:val="Normal"/>
    <w:uiPriority w:val="6"/>
    <w:pPr>
      <w:suppressLineNumbers/>
    </w:pPr>
    <w:rPr>
      <w:rFonts w:cs="Lohit Devanagari"/>
    </w:rPr>
  </w:style>
  <w:style w:type="paragraph" w:styleId="TDC2">
    <w:name w:val="toc 2"/>
    <w:basedOn w:val="Normal"/>
    <w:next w:val="Normal"/>
    <w:uiPriority w:val="6"/>
    <w:pPr>
      <w:spacing w:after="100"/>
      <w:ind w:left="240"/>
    </w:pPr>
    <w:rPr>
      <w:rFonts w:eastAsia="Calibri" w:cs="Times New Roman"/>
    </w:rPr>
  </w:style>
  <w:style w:type="paragraph" w:styleId="Descripcin">
    <w:name w:val="caption"/>
    <w:basedOn w:val="Normal"/>
    <w:uiPriority w:val="7"/>
    <w:qFormat/>
    <w:pPr>
      <w:suppressLineNumbers/>
      <w:spacing w:before="120" w:after="120"/>
    </w:pPr>
    <w:rPr>
      <w:rFonts w:cs="Lohit Devanagari"/>
      <w:i/>
      <w:iCs/>
      <w:szCs w:val="24"/>
    </w:rPr>
  </w:style>
  <w:style w:type="paragraph" w:styleId="Textoindependiente">
    <w:name w:val="Body Text"/>
    <w:basedOn w:val="Normal"/>
    <w:uiPriority w:val="6"/>
    <w:pPr>
      <w:spacing w:after="140" w:line="276" w:lineRule="auto"/>
    </w:pPr>
  </w:style>
  <w:style w:type="paragraph" w:styleId="TDC3">
    <w:name w:val="toc 3"/>
    <w:basedOn w:val="Normal"/>
    <w:next w:val="Normal"/>
    <w:uiPriority w:val="6"/>
    <w:pPr>
      <w:spacing w:after="100"/>
      <w:ind w:left="480"/>
    </w:pPr>
    <w:rPr>
      <w:rFonts w:eastAsia="Calibri" w:cs="Times New Roman"/>
    </w:rPr>
  </w:style>
  <w:style w:type="paragraph" w:styleId="Lista">
    <w:name w:val="List"/>
    <w:basedOn w:val="Textoindependiente"/>
    <w:uiPriority w:val="7"/>
    <w:rPr>
      <w:rFonts w:cs="Lohit Devanagari"/>
    </w:rPr>
  </w:style>
  <w:style w:type="paragraph" w:styleId="Encabezado">
    <w:name w:val="header"/>
    <w:basedOn w:val="Normal"/>
    <w:uiPriority w:val="6"/>
    <w:pPr>
      <w:tabs>
        <w:tab w:val="center" w:pos="4680"/>
        <w:tab w:val="right" w:pos="9360"/>
      </w:tabs>
      <w:spacing w:after="0" w:line="240" w:lineRule="auto"/>
    </w:pPr>
  </w:style>
  <w:style w:type="paragraph" w:styleId="Ttulo10" w:customStyle="1">
    <w:name w:val="Título1"/>
    <w:basedOn w:val="Normal"/>
    <w:next w:val="Textoindependiente"/>
    <w:uiPriority w:val="7"/>
    <w:pPr>
      <w:keepNext/>
      <w:spacing w:before="240" w:after="120"/>
    </w:pPr>
    <w:rPr>
      <w:rFonts w:ascii="Liberation Sans" w:hAnsi="Liberation Sans" w:eastAsia="Noto Sans CJK SC" w:cs="Lohit Devanagari"/>
      <w:sz w:val="28"/>
      <w:szCs w:val="28"/>
    </w:rPr>
  </w:style>
  <w:style w:type="paragraph" w:styleId="CommentSubject1" w:customStyle="1">
    <w:name w:val="Comment Subject1"/>
    <w:basedOn w:val="CommentText1"/>
    <w:next w:val="CommentText1"/>
    <w:uiPriority w:val="6"/>
    <w:rPr>
      <w:b/>
      <w:bCs/>
    </w:rPr>
  </w:style>
  <w:style w:type="paragraph" w:styleId="Piedepgina">
    <w:name w:val="footer"/>
    <w:basedOn w:val="Normal"/>
    <w:uiPriority w:val="6"/>
    <w:pPr>
      <w:tabs>
        <w:tab w:val="center" w:pos="4680"/>
        <w:tab w:val="right" w:pos="9360"/>
      </w:tabs>
      <w:spacing w:after="0" w:line="240" w:lineRule="auto"/>
    </w:pPr>
  </w:style>
  <w:style w:type="paragraph" w:styleId="TDC1">
    <w:name w:val="toc 1"/>
    <w:basedOn w:val="Normal"/>
    <w:next w:val="Normal"/>
    <w:uiPriority w:val="6"/>
    <w:pPr>
      <w:spacing w:after="100"/>
    </w:pPr>
  </w:style>
  <w:style w:type="paragraph" w:styleId="Textocomentario">
    <w:name w:val="annotation text"/>
    <w:basedOn w:val="Normal"/>
    <w:link w:val="TextocomentarioCar1"/>
    <w:pPr>
      <w:spacing w:line="240" w:lineRule="auto"/>
    </w:pPr>
    <w:rPr>
      <w:sz w:val="20"/>
      <w:szCs w:val="20"/>
    </w:rPr>
  </w:style>
  <w:style w:type="character" w:styleId="TextocomentarioCar1" w:customStyle="1">
    <w:name w:val="Texto comentario Car1"/>
    <w:basedOn w:val="Fuentedeprrafopredeter"/>
    <w:link w:val="Textocomentario"/>
    <w:rPr>
      <w:rFonts w:ascii="Arial" w:hAnsi="Arial" w:cs="Arial"/>
      <w:lang w:val="es-MX" w:eastAsia="en-US"/>
    </w:rPr>
  </w:style>
  <w:style w:type="character" w:styleId="Refdecomentario">
    <w:name w:val="annotation reference"/>
    <w:basedOn w:val="Fuentedeprrafopredeter"/>
    <w:rPr>
      <w:sz w:val="16"/>
      <w:szCs w:val="16"/>
    </w:rPr>
  </w:style>
  <w:style w:type="paragraph" w:styleId="Textodeglobo">
    <w:name w:val="Balloon Text"/>
    <w:basedOn w:val="Normal"/>
    <w:link w:val="TextodegloboCar1"/>
    <w:rsid w:val="000704D1"/>
    <w:pPr>
      <w:spacing w:after="0" w:line="240" w:lineRule="auto"/>
    </w:pPr>
    <w:rPr>
      <w:rFonts w:ascii="Segoe UI" w:hAnsi="Segoe UI" w:cs="Segoe UI"/>
      <w:sz w:val="18"/>
      <w:szCs w:val="18"/>
    </w:rPr>
  </w:style>
  <w:style w:type="character" w:styleId="TextodegloboCar1" w:customStyle="1">
    <w:name w:val="Texto de globo Car1"/>
    <w:basedOn w:val="Fuentedeprrafopredeter"/>
    <w:link w:val="Textodeglobo"/>
    <w:rsid w:val="000704D1"/>
    <w:rPr>
      <w:rFonts w:ascii="Segoe UI" w:hAnsi="Segoe UI" w:cs="Segoe UI"/>
      <w:sz w:val="18"/>
      <w:szCs w:val="18"/>
      <w:lang w:val="es-MX" w:eastAsia="en-US"/>
    </w:rPr>
  </w:style>
  <w:style w:type="paragraph" w:styleId="Asuntodelcomentario">
    <w:name w:val="annotation subject"/>
    <w:basedOn w:val="Textocomentario"/>
    <w:next w:val="Textocomentario"/>
    <w:link w:val="AsuntodelcomentarioCar1"/>
    <w:rsid w:val="00C41279"/>
    <w:rPr>
      <w:b/>
      <w:bCs/>
    </w:rPr>
  </w:style>
  <w:style w:type="character" w:styleId="AsuntodelcomentarioCar1" w:customStyle="1">
    <w:name w:val="Asunto del comentario Car1"/>
    <w:basedOn w:val="TextocomentarioCar1"/>
    <w:link w:val="Asuntodelcomentario"/>
    <w:rsid w:val="00C41279"/>
    <w:rPr>
      <w:rFonts w:ascii="Arial" w:hAnsi="Arial" w:cs="Arial"/>
      <w:b/>
      <w:bCs/>
      <w:lang w:val="es-MX" w:eastAsia="en-US"/>
    </w:rPr>
  </w:style>
  <w:style w:type="paragraph" w:styleId="Prrafodelista">
    <w:name w:val="List Paragraph"/>
    <w:basedOn w:val="Normal"/>
    <w:uiPriority w:val="99"/>
    <w:qFormat/>
    <w:rsid w:val="00B632C5"/>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6/09/relationships/commentsIds" Target="commentsIds.xml"/><Relationship Id="rId18" Type="http://schemas.openxmlformats.org/officeDocument/2006/relationships/hyperlink" Target="bookmark://__RefHeading___Toc503818759"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bookmark://__RefHeading___Toc503818762" TargetMode="External"/><Relationship Id="rId7" Type="http://schemas.openxmlformats.org/officeDocument/2006/relationships/image" Target="media/image1.jpeg"/><Relationship Id="rId12" Type="http://schemas.microsoft.com/office/2011/relationships/commentsExtended" Target="commentsExtended.xml"/><Relationship Id="rId17" Type="http://schemas.openxmlformats.org/officeDocument/2006/relationships/hyperlink" Target="bookmark://__RefHeading___Toc503818758" TargetMode="External"/><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bookmark://__RefHeading___Toc503818757" TargetMode="External"/><Relationship Id="rId20" Type="http://schemas.openxmlformats.org/officeDocument/2006/relationships/hyperlink" Target="bookmark://__RefHeading___Toc503818761" TargetMode="Externa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www.cienciaytecnologia.gob.bo/convocatorias/publicaciones/Metodologia.pdf"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bookmark://__RefHeading___Toc503818756" TargetMode="External"/><Relationship Id="rId23" Type="http://schemas.openxmlformats.org/officeDocument/2006/relationships/hyperlink" Target="bookmark://__RefHeading___Toc503818764"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bookmark://__RefHeading___Toc50381876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bookmark://__RefHeading___Toc503818755" TargetMode="External"/><Relationship Id="rId22" Type="http://schemas.openxmlformats.org/officeDocument/2006/relationships/hyperlink" Target="bookmark://__RefHeading___Toc503818763" TargetMode="External"/><Relationship Id="rId27" Type="http://schemas.openxmlformats.org/officeDocument/2006/relationships/footer" Target="footer2.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Abneriz Melendez Cuadra</dc:creator>
  <keywords/>
  <lastModifiedBy>jorge pulido</lastModifiedBy>
  <revision>21</revision>
  <lastPrinted>2016-01-17T02:00:00.0000000Z</lastPrinted>
  <dcterms:created xsi:type="dcterms:W3CDTF">2019-03-01T06:29:00.0000000Z</dcterms:created>
  <dcterms:modified xsi:type="dcterms:W3CDTF">2019-03-19T04:20:40.2008317Z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